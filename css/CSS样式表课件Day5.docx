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spacing w:before="0" w:after="0" w:line="360" w:lineRule="auto"/>
        <w:rPr>
          <w:rFonts w:hint="eastAsia" w:eastAsia="微软雅黑" w:cs="Arial"/>
          <w:szCs w:val="21"/>
        </w:rPr>
      </w:pPr>
      <w:r>
        <w:rPr>
          <w:rFonts w:hint="eastAsia" w:eastAsia="微软雅黑" w:cs="Arial"/>
          <w:szCs w:val="21"/>
        </w:rPr>
        <w:t>一、CSS hack</w:t>
      </w:r>
    </w:p>
    <w:p>
      <w:pPr>
        <w:pStyle w:val="4"/>
        <w:rPr>
          <w:rFonts w:hint="eastAsia"/>
        </w:rPr>
      </w:pPr>
      <w:r>
        <w:rPr>
          <w:rFonts w:hint="eastAsia"/>
        </w:rPr>
        <w:t>1. 什么是CSS hack？</w:t>
      </w:r>
    </w:p>
    <w:p>
      <w:pPr>
        <w:rPr>
          <w:rFonts w:hint="eastAsia"/>
        </w:rPr>
      </w:pPr>
      <w:r>
        <w:rPr>
          <w:rFonts w:hint="eastAsia"/>
        </w:rPr>
        <w:t>由于不同厂商的流览器或某浏览器的不同版本（如IE6-IE11,Firefox/Safari/Opera/Chrome等），对CSS的支持、解析不一样，导致在不同浏览器的环境中呈现出不一致的页面展现效果。这时，我们为了获得统一的页面效果，就需要针对不同的浏览器或不同版本写特定的CSS样式，我们把这个针对不同的浏览器/不同版本写相应的CSS code的过程，叫做CSS hack!</w:t>
      </w:r>
    </w:p>
    <w:p>
      <w:pPr>
        <w:pStyle w:val="4"/>
      </w:pPr>
      <w:r>
        <w:t>2. CSS hack的原理</w:t>
      </w:r>
    </w:p>
    <w:p>
      <w:pPr>
        <w:rPr>
          <w:rFonts w:hint="eastAsia"/>
        </w:rPr>
      </w:pPr>
      <w:r>
        <w:rPr>
          <w:rFonts w:hint="eastAsia"/>
        </w:rPr>
        <w:t>由于不同的浏览器和浏览器各版本对CSS的支持及解析结果不一样，以及CSS优先级对浏览器展现效果的影响，我们可以据此针对不同的浏览器情景来应用不同的CSS。</w:t>
      </w:r>
    </w:p>
    <w:p>
      <w:pPr>
        <w:pStyle w:val="4"/>
        <w:rPr>
          <w:rFonts w:hint="eastAsia"/>
        </w:rPr>
      </w:pPr>
      <w:r>
        <w:rPr>
          <w:rFonts w:hint="eastAsia"/>
        </w:rPr>
        <w:t>3. CSS hack分类</w:t>
      </w:r>
    </w:p>
    <w:p>
      <w:pPr>
        <w:rPr>
          <w:rFonts w:hint="eastAsia"/>
        </w:rPr>
      </w:pPr>
      <w:r>
        <w:rPr>
          <w:rFonts w:hint="eastAsia"/>
        </w:rPr>
        <w:t>CSS Hack大致有</w:t>
      </w:r>
      <w:r>
        <w:rPr>
          <w:rFonts w:hint="eastAsia"/>
          <w:color w:val="FF0000"/>
        </w:rPr>
        <w:t>3种表现形式</w:t>
      </w:r>
      <w:r>
        <w:rPr>
          <w:rFonts w:hint="eastAsia"/>
        </w:rPr>
        <w:t>，</w:t>
      </w:r>
      <w:r>
        <w:rPr>
          <w:rFonts w:hint="eastAsia"/>
          <w:b/>
          <w:bCs/>
          <w:color w:val="FF0000"/>
        </w:rPr>
        <w:t>CSS属性前缀法</w:t>
      </w:r>
      <w:r>
        <w:rPr>
          <w:rFonts w:hint="eastAsia"/>
        </w:rPr>
        <w:t>、</w:t>
      </w:r>
      <w:r>
        <w:rPr>
          <w:rFonts w:hint="eastAsia"/>
          <w:b/>
          <w:bCs/>
          <w:color w:val="FF0000"/>
        </w:rPr>
        <w:t>选择器前缀法</w:t>
      </w:r>
      <w:r>
        <w:rPr>
          <w:rFonts w:hint="eastAsia"/>
        </w:rPr>
        <w:t>以及</w:t>
      </w:r>
      <w:r>
        <w:rPr>
          <w:rFonts w:hint="eastAsia"/>
          <w:b/>
          <w:bCs/>
          <w:color w:val="FF0000"/>
        </w:rPr>
        <w:t>IE条件注释法</w:t>
      </w:r>
      <w:r>
        <w:rPr>
          <w:rFonts w:hint="eastAsia"/>
        </w:rPr>
        <w:t>（即HTML头部引用if IE）Hack，实际项目中CSS Hack大部分是针对IE浏览器不同版本之间的表现差异而引入的。</w:t>
      </w:r>
    </w:p>
    <w:p>
      <w:pPr>
        <w:rPr>
          <w:rFonts w:hint="eastAsia"/>
        </w:rPr>
      </w:pPr>
    </w:p>
    <w:p>
      <w:pPr>
        <w:rPr>
          <w:rFonts w:hint="eastAsia"/>
        </w:rPr>
      </w:pPr>
      <w:r>
        <w:rPr>
          <w:rFonts w:hint="eastAsia"/>
        </w:rPr>
        <w:t>属性前缀法（即类内部Hack）：例如 IE6能识别下划线"_"和星号" * "，IE7能识别星号" * "，但不能识别下划线"_"，IE6~IE10都认识"\9"，但firefox前述三个都不能认识。</w:t>
      </w:r>
    </w:p>
    <w:p>
      <w:pPr>
        <w:rPr>
          <w:rFonts w:hint="eastAsia"/>
        </w:rPr>
      </w:pPr>
    </w:p>
    <w:p>
      <w:pPr>
        <w:rPr>
          <w:rFonts w:hint="eastAsia"/>
        </w:rPr>
      </w:pPr>
      <w:r>
        <w:rPr>
          <w:rFonts w:hint="eastAsia"/>
        </w:rPr>
        <w:t>选择器前缀法（即选择器Hack）：例如 IE6能识别*html .class{}，IE7能识别*+html .class{}或者*:first-child+html .class{}。</w:t>
      </w:r>
    </w:p>
    <w:p>
      <w:pPr>
        <w:rPr>
          <w:rFonts w:hint="eastAsia"/>
        </w:rPr>
      </w:pPr>
    </w:p>
    <w:p>
      <w:pPr>
        <w:rPr>
          <w:rFonts w:hint="eastAsia"/>
        </w:rPr>
      </w:pPr>
      <w:r>
        <w:rPr>
          <w:rFonts w:hint="eastAsia"/>
        </w:rPr>
        <w:t>IE条件注释法（即HTML条件注释Hack）：针对所有IE(注：IE10+已经不再支持条件注释)： &lt;!--[if IE]&gt;IE浏览器显示的内容 &lt;![endif]--&gt;，针对IE6及以下版本： &lt;!--[if lt IE 6]&gt;只在IE6-显示的内容 &lt;![endif]--&gt;。这类Hack不仅对CSS生效，对写在判断语句里面的所有代码都会生效。</w:t>
      </w:r>
    </w:p>
    <w:p>
      <w:pPr>
        <w:rPr>
          <w:rFonts w:hint="eastAsia"/>
        </w:rPr>
      </w:pPr>
    </w:p>
    <w:p>
      <w:pPr>
        <w:rPr>
          <w:rFonts w:hint="eastAsia"/>
          <w:b/>
          <w:bCs/>
          <w:color w:val="FF0000"/>
        </w:rPr>
      </w:pPr>
      <w:r>
        <w:rPr>
          <w:rFonts w:hint="eastAsia"/>
        </w:rPr>
        <w:t>注意：</w:t>
      </w:r>
      <w:r>
        <w:rPr>
          <w:rFonts w:hint="eastAsia"/>
          <w:b/>
          <w:bCs/>
          <w:color w:val="FF0000"/>
        </w:rPr>
        <w:t>CSS hack书写顺序，一般是将适用范围广、被识别能力强的CSS定义在前面。</w:t>
      </w:r>
    </w:p>
    <w:p>
      <w:pPr>
        <w:pStyle w:val="4"/>
        <w:rPr>
          <w:rFonts w:hint="eastAsia"/>
        </w:rPr>
      </w:pPr>
      <w:r>
        <w:rPr>
          <w:rFonts w:hint="eastAsia"/>
        </w:rPr>
        <w:t>4. CSS hack的实现</w:t>
      </w:r>
    </w:p>
    <w:p>
      <w:pPr>
        <w:pStyle w:val="5"/>
        <w:rPr>
          <w:rFonts w:hint="eastAsia"/>
        </w:rPr>
      </w:pPr>
      <w:r>
        <w:rPr>
          <w:rFonts w:hint="eastAsia"/>
        </w:rPr>
        <w:t>4.1 CSS hack方式一：条件注释法</w:t>
      </w:r>
    </w:p>
    <w:p>
      <w:pPr>
        <w:rPr>
          <w:rFonts w:hint="eastAsia"/>
        </w:rPr>
      </w:pPr>
      <w:r>
        <w:rPr>
          <w:rFonts w:hint="eastAsia"/>
        </w:rPr>
        <w:t>这种方式是</w:t>
      </w:r>
      <w:r>
        <w:rPr>
          <w:rFonts w:hint="eastAsia"/>
          <w:color w:val="FF0000"/>
        </w:rPr>
        <w:t>IE浏览器</w:t>
      </w:r>
      <w:r>
        <w:rPr>
          <w:rFonts w:hint="eastAsia"/>
        </w:rPr>
        <w:t>专有的Hack方式，微软官方推荐使用的hack方式。举例如下：</w:t>
      </w:r>
    </w:p>
    <w:p>
      <w:pPr>
        <w:rPr>
          <w:rFonts w:hint="eastAsia"/>
        </w:rPr>
      </w:pPr>
    </w:p>
    <w:p>
      <w:pPr>
        <w:rPr>
          <w:rFonts w:hint="eastAsia"/>
        </w:rPr>
      </w:pPr>
      <w:r>
        <w:rPr>
          <w:rFonts w:hint="eastAsia"/>
        </w:rPr>
        <w:tab/>
      </w:r>
      <w:r>
        <w:rPr>
          <w:rFonts w:hint="eastAsia"/>
        </w:rPr>
        <w:t>只在IE下生效</w:t>
      </w:r>
    </w:p>
    <w:p>
      <w:pPr>
        <w:rPr>
          <w:rFonts w:hint="eastAsia"/>
        </w:rPr>
      </w:pPr>
      <w:r>
        <w:rPr>
          <w:rFonts w:hint="eastAsia"/>
        </w:rPr>
        <w:tab/>
      </w:r>
      <w:r>
        <w:rPr>
          <w:rFonts w:hint="eastAsia"/>
        </w:rPr>
        <w:t>&lt;!--[if IE]&gt;</w:t>
      </w:r>
    </w:p>
    <w:p>
      <w:pPr>
        <w:rPr>
          <w:rFonts w:hint="eastAsia"/>
        </w:rPr>
      </w:pPr>
      <w:r>
        <w:rPr>
          <w:rFonts w:hint="eastAsia"/>
        </w:rPr>
        <w:tab/>
      </w:r>
      <w:r>
        <w:rPr>
          <w:rFonts w:hint="eastAsia"/>
        </w:rPr>
        <w:t>这段文字只在IE浏览器显示</w:t>
      </w:r>
    </w:p>
    <w:p>
      <w:pPr>
        <w:rPr>
          <w:rFonts w:hint="eastAsia"/>
        </w:rPr>
      </w:pPr>
      <w:r>
        <w:rPr>
          <w:rFonts w:hint="eastAsia"/>
        </w:rPr>
        <w:tab/>
      </w:r>
      <w:r>
        <w:rPr>
          <w:rFonts w:hint="eastAsia"/>
        </w:rPr>
        <w:t>&lt;![endif]--&gt;</w:t>
      </w:r>
    </w:p>
    <w:p>
      <w:pPr>
        <w:rPr>
          <w:rFonts w:hint="eastAsia"/>
        </w:rPr>
      </w:pPr>
      <w:r>
        <w:rPr>
          <w:rFonts w:hint="eastAsia"/>
        </w:rPr>
        <w:tab/>
      </w:r>
    </w:p>
    <w:p>
      <w:pPr>
        <w:rPr>
          <w:rFonts w:hint="eastAsia"/>
        </w:rPr>
      </w:pPr>
      <w:r>
        <w:rPr>
          <w:rFonts w:hint="eastAsia"/>
        </w:rPr>
        <w:tab/>
      </w:r>
      <w:r>
        <w:rPr>
          <w:rFonts w:hint="eastAsia"/>
        </w:rPr>
        <w:t>只在IE6下生效</w:t>
      </w:r>
    </w:p>
    <w:p>
      <w:pPr>
        <w:rPr>
          <w:rFonts w:hint="eastAsia"/>
        </w:rPr>
      </w:pPr>
      <w:r>
        <w:rPr>
          <w:rFonts w:hint="eastAsia"/>
        </w:rPr>
        <w:tab/>
      </w:r>
      <w:r>
        <w:rPr>
          <w:rFonts w:hint="eastAsia"/>
        </w:rPr>
        <w:t>&lt;!--[if IE 6]&gt;</w:t>
      </w:r>
    </w:p>
    <w:p>
      <w:pPr>
        <w:rPr>
          <w:rFonts w:hint="eastAsia"/>
        </w:rPr>
      </w:pPr>
      <w:r>
        <w:rPr>
          <w:rFonts w:hint="eastAsia"/>
        </w:rPr>
        <w:tab/>
      </w:r>
      <w:r>
        <w:rPr>
          <w:rFonts w:hint="eastAsia"/>
        </w:rPr>
        <w:t>这段文字只在IE6浏览器显示</w:t>
      </w:r>
    </w:p>
    <w:p>
      <w:pPr>
        <w:rPr>
          <w:rFonts w:hint="eastAsia"/>
        </w:rPr>
      </w:pPr>
      <w:r>
        <w:rPr>
          <w:rFonts w:hint="eastAsia"/>
        </w:rPr>
        <w:tab/>
      </w:r>
      <w:r>
        <w:rPr>
          <w:rFonts w:hint="eastAsia"/>
        </w:rPr>
        <w:t>&lt;![endif]--&gt;</w:t>
      </w:r>
    </w:p>
    <w:p>
      <w:pPr>
        <w:rPr>
          <w:rFonts w:hint="eastAsia"/>
        </w:rPr>
      </w:pPr>
      <w:r>
        <w:rPr>
          <w:rFonts w:hint="eastAsia"/>
        </w:rPr>
        <w:tab/>
      </w:r>
    </w:p>
    <w:p>
      <w:pPr>
        <w:rPr>
          <w:rFonts w:hint="eastAsia"/>
        </w:rPr>
      </w:pPr>
      <w:r>
        <w:rPr>
          <w:rFonts w:hint="eastAsia"/>
        </w:rPr>
        <w:tab/>
      </w:r>
      <w:r>
        <w:rPr>
          <w:rFonts w:hint="eastAsia"/>
        </w:rPr>
        <w:t>只在IE6以上版本生效</w:t>
      </w:r>
    </w:p>
    <w:p>
      <w:pPr>
        <w:rPr>
          <w:rFonts w:hint="eastAsia"/>
        </w:rPr>
      </w:pPr>
      <w:r>
        <w:rPr>
          <w:rFonts w:hint="eastAsia"/>
        </w:rPr>
        <w:tab/>
      </w:r>
      <w:r>
        <w:rPr>
          <w:rFonts w:hint="eastAsia"/>
        </w:rPr>
        <w:t>&lt;!--[if gte IE 6]&gt;</w:t>
      </w:r>
    </w:p>
    <w:p>
      <w:pPr>
        <w:rPr>
          <w:rFonts w:hint="eastAsia"/>
        </w:rPr>
      </w:pPr>
      <w:r>
        <w:rPr>
          <w:rFonts w:hint="eastAsia"/>
        </w:rPr>
        <w:tab/>
      </w:r>
      <w:r>
        <w:rPr>
          <w:rFonts w:hint="eastAsia"/>
        </w:rPr>
        <w:t>这段文字只在IE6以上(包括)版本IE浏览器显示</w:t>
      </w:r>
    </w:p>
    <w:p>
      <w:pPr>
        <w:rPr>
          <w:rFonts w:hint="eastAsia"/>
        </w:rPr>
      </w:pPr>
      <w:r>
        <w:rPr>
          <w:rFonts w:hint="eastAsia"/>
        </w:rPr>
        <w:tab/>
      </w:r>
      <w:r>
        <w:rPr>
          <w:rFonts w:hint="eastAsia"/>
        </w:rPr>
        <w:t>&lt;![endif]--&gt;</w:t>
      </w:r>
    </w:p>
    <w:p>
      <w:pPr>
        <w:rPr>
          <w:rFonts w:hint="eastAsia"/>
        </w:rPr>
      </w:pPr>
      <w:r>
        <w:rPr>
          <w:rFonts w:hint="eastAsia"/>
        </w:rPr>
        <w:tab/>
      </w:r>
    </w:p>
    <w:p>
      <w:pPr>
        <w:rPr>
          <w:rFonts w:hint="eastAsia"/>
        </w:rPr>
      </w:pPr>
      <w:r>
        <w:rPr>
          <w:rFonts w:hint="eastAsia"/>
        </w:rPr>
        <w:tab/>
      </w:r>
      <w:r>
        <w:rPr>
          <w:rFonts w:hint="eastAsia"/>
        </w:rPr>
        <w:t>只在IE8上不生效</w:t>
      </w:r>
    </w:p>
    <w:p>
      <w:pPr>
        <w:rPr>
          <w:rFonts w:hint="eastAsia"/>
        </w:rPr>
      </w:pPr>
      <w:r>
        <w:rPr>
          <w:rFonts w:hint="eastAsia"/>
        </w:rPr>
        <w:tab/>
      </w:r>
      <w:r>
        <w:rPr>
          <w:rFonts w:hint="eastAsia"/>
        </w:rPr>
        <w:t>&lt;!--[if ! IE 8]&gt;</w:t>
      </w:r>
    </w:p>
    <w:p>
      <w:pPr>
        <w:rPr>
          <w:rFonts w:hint="eastAsia"/>
        </w:rPr>
      </w:pPr>
      <w:r>
        <w:rPr>
          <w:rFonts w:hint="eastAsia"/>
        </w:rPr>
        <w:tab/>
      </w:r>
      <w:r>
        <w:rPr>
          <w:rFonts w:hint="eastAsia"/>
        </w:rPr>
        <w:t>这段文字在非IE8浏览器显示</w:t>
      </w:r>
    </w:p>
    <w:p>
      <w:pPr>
        <w:rPr>
          <w:rFonts w:hint="eastAsia"/>
        </w:rPr>
      </w:pPr>
      <w:r>
        <w:rPr>
          <w:rFonts w:hint="eastAsia"/>
        </w:rPr>
        <w:tab/>
      </w:r>
      <w:r>
        <w:rPr>
          <w:rFonts w:hint="eastAsia"/>
        </w:rPr>
        <w:t>&lt;![endif]--&gt;</w:t>
      </w:r>
    </w:p>
    <w:p>
      <w:pPr>
        <w:pStyle w:val="5"/>
        <w:rPr>
          <w:rFonts w:hint="eastAsia"/>
        </w:rPr>
      </w:pPr>
      <w:r>
        <w:rPr>
          <w:rFonts w:hint="eastAsia"/>
        </w:rPr>
        <w:t>4.2 CSS hack方式二：</w:t>
      </w:r>
      <w:r>
        <w:t>CSS</w:t>
      </w:r>
      <w:r>
        <w:rPr>
          <w:rFonts w:hint="eastAsia"/>
        </w:rPr>
        <w:t>属性前缀法</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属性前缀法是在CSS样式属性名前加上一些只有特定浏览器才能识别的hack前缀，以达到预期的页面展现效果。</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IE浏览器各版本 CSS hack 对照表</w:t>
      </w:r>
    </w:p>
    <w:tbl>
      <w:tblPr>
        <w:tblStyle w:val="29"/>
        <w:tblW w:w="8708" w:type="dxa"/>
        <w:tblInd w:w="0" w:type="dxa"/>
        <w:tblLayout w:type="fixed"/>
        <w:tblCellMar>
          <w:top w:w="0" w:type="dxa"/>
          <w:left w:w="108" w:type="dxa"/>
          <w:bottom w:w="0" w:type="dxa"/>
          <w:right w:w="108" w:type="dxa"/>
        </w:tblCellMar>
      </w:tblPr>
      <w:tblGrid>
        <w:gridCol w:w="732"/>
        <w:gridCol w:w="2080"/>
        <w:gridCol w:w="567"/>
        <w:gridCol w:w="567"/>
        <w:gridCol w:w="567"/>
        <w:gridCol w:w="567"/>
        <w:gridCol w:w="567"/>
        <w:gridCol w:w="567"/>
        <w:gridCol w:w="567"/>
        <w:gridCol w:w="567"/>
        <w:gridCol w:w="680"/>
        <w:gridCol w:w="680"/>
      </w:tblGrid>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hack</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写法</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IE6(S)</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IE6(Q)</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IE7(S)</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IE7(Q)</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IE8(S)</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IE8(Q)</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IE9(S)</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IE9(Q)</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IE10(S)</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pPr>
            <w:r>
              <w:rPr>
                <w:rFonts w:ascii="Arial"/>
                <w:color w:val="333333"/>
                <w:shd w:val="clear" w:color="auto" w:fill="FFFFFF"/>
              </w:rPr>
              <w:t>IE10(Q)</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008000"/>
            <w:vAlign w:val="center"/>
          </w:tcPr>
          <w:p>
            <w:pPr>
              <w:shd w:val="solid" w:color="FFFFFF" w:fill="auto"/>
              <w:autoSpaceDN w:val="0"/>
              <w:spacing w:line="390" w:lineRule="atLeast"/>
              <w:rPr>
                <w:color w:val="008000"/>
              </w:rPr>
            </w:pPr>
            <w:r>
              <w:rPr>
                <w:rFonts w:ascii="Arial"/>
                <w:color w:val="008000"/>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_</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_color</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008000"/>
                <w:shd w:val="clear" w:color="auto" w:fill="FFFFFF"/>
              </w:rPr>
              <w:t>Y</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\0</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color:red\0</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\9\0</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color:red\9\0</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r>
      <w:tr>
        <w:tblPrEx>
          <w:tblLayout w:type="fixed"/>
          <w:tblCellMar>
            <w:top w:w="0" w:type="dxa"/>
            <w:left w:w="108" w:type="dxa"/>
            <w:bottom w:w="0" w:type="dxa"/>
            <w:right w:w="108" w:type="dxa"/>
          </w:tblCellMar>
        </w:tblPrEx>
        <w:tc>
          <w:tcPr>
            <w:tcW w:w="732"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!important</w:t>
            </w:r>
          </w:p>
        </w:tc>
        <w:tc>
          <w:tcPr>
            <w:tcW w:w="20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rFonts w:ascii="Arial"/>
                <w:color w:val="333333"/>
                <w:shd w:val="clear" w:color="auto" w:fill="FFFFFF"/>
              </w:rPr>
            </w:pPr>
            <w:r>
              <w:rPr>
                <w:rFonts w:ascii="Arial"/>
                <w:color w:val="333333"/>
                <w:shd w:val="clear" w:color="auto" w:fill="FFFFFF"/>
              </w:rPr>
              <w:t>color:blue !important;color:green;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567"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FF0000"/>
              </w:rPr>
            </w:pPr>
            <w:r>
              <w:rPr>
                <w:rFonts w:ascii="Arial"/>
                <w:color w:val="FF0000"/>
                <w:shd w:val="clear" w:color="auto" w:fill="FFFFFF"/>
              </w:rPr>
              <w:t>N</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008000"/>
                <w:shd w:val="clear" w:color="auto" w:fill="FFFFFF"/>
              </w:rPr>
              <w:t>Y</w:t>
            </w:r>
          </w:p>
        </w:tc>
        <w:tc>
          <w:tcPr>
            <w:tcW w:w="680" w:type="dxa"/>
            <w:tcBorders>
              <w:top w:val="inset" w:color="auto" w:sz="6" w:space="0"/>
              <w:left w:val="inset" w:color="auto" w:sz="6" w:space="0"/>
              <w:bottom w:val="inset" w:color="auto" w:sz="6" w:space="0"/>
              <w:right w:val="inset" w:color="auto" w:sz="6" w:space="0"/>
            </w:tcBorders>
            <w:shd w:val="solid" w:color="FFFFFF" w:fill="auto"/>
            <w:vAlign w:val="center"/>
          </w:tcPr>
          <w:p>
            <w:pPr>
              <w:shd w:val="solid" w:color="FFFFFF" w:fill="auto"/>
              <w:autoSpaceDN w:val="0"/>
              <w:spacing w:line="390" w:lineRule="atLeast"/>
              <w:rPr>
                <w:color w:val="008000"/>
              </w:rPr>
            </w:pPr>
            <w:r>
              <w:rPr>
                <w:rFonts w:ascii="Arial"/>
                <w:color w:val="FF0000"/>
                <w:shd w:val="clear" w:color="auto" w:fill="FFFFFF"/>
              </w:rPr>
              <w:t>N</w:t>
            </w:r>
          </w:p>
        </w:tc>
      </w:tr>
    </w:tbl>
    <w:p>
      <w:pPr>
        <w:shd w:val="solid" w:color="FFFFFF" w:fill="auto"/>
        <w:autoSpaceDN w:val="0"/>
        <w:spacing w:line="390" w:lineRule="atLeast"/>
        <w:jc w:val="left"/>
        <w:rPr>
          <w:rFonts w:ascii="Arial"/>
          <w:color w:val="333333"/>
          <w:shd w:val="clear" w:color="auto" w:fill="FFFFFF"/>
        </w:rPr>
      </w:pPr>
      <w:r>
        <w:rPr>
          <w:rFonts w:hint="eastAsia" w:ascii="Arial"/>
          <w:color w:val="333333"/>
          <w:shd w:val="clear" w:color="auto" w:fill="FFFFFF"/>
        </w:rPr>
        <w:t>其中，</w:t>
      </w:r>
      <w:r>
        <w:rPr>
          <w:rFonts w:ascii="Arial"/>
          <w:color w:val="FF0000"/>
          <w:shd w:val="clear" w:color="auto" w:fill="FFFFFF"/>
        </w:rPr>
        <w:t>S表示Standards Mode</w:t>
      </w:r>
      <w:r>
        <w:rPr>
          <w:rFonts w:hint="eastAsia" w:ascii="Arial"/>
          <w:color w:val="FF0000"/>
          <w:shd w:val="clear" w:color="auto" w:fill="FFFFFF"/>
        </w:rPr>
        <w:t>，</w:t>
      </w:r>
      <w:r>
        <w:rPr>
          <w:rFonts w:ascii="Arial"/>
          <w:color w:val="FF0000"/>
          <w:shd w:val="clear" w:color="auto" w:fill="FFFFFF"/>
        </w:rPr>
        <w:t>即标准模式</w:t>
      </w:r>
      <w:r>
        <w:rPr>
          <w:rFonts w:hint="eastAsia" w:ascii="Arial"/>
          <w:color w:val="FF0000"/>
          <w:shd w:val="clear" w:color="auto" w:fill="FFFFFF"/>
        </w:rPr>
        <w:t>；</w:t>
      </w:r>
      <w:r>
        <w:rPr>
          <w:rFonts w:ascii="Arial"/>
          <w:color w:val="FF0000"/>
          <w:shd w:val="clear" w:color="auto" w:fill="FFFFFF"/>
        </w:rPr>
        <w:t>Q表示Quirks Mode</w:t>
      </w:r>
      <w:r>
        <w:rPr>
          <w:rFonts w:hint="eastAsia" w:ascii="Arial"/>
          <w:color w:val="FF0000"/>
          <w:shd w:val="clear" w:color="auto" w:fill="FFFFFF"/>
        </w:rPr>
        <w:t>，</w:t>
      </w:r>
      <w:r>
        <w:rPr>
          <w:rFonts w:ascii="Arial"/>
          <w:color w:val="FF0000"/>
          <w:shd w:val="clear" w:color="auto" w:fill="FFFFFF"/>
        </w:rPr>
        <w:t>即兼容模式</w:t>
      </w:r>
      <w:r>
        <w:rPr>
          <w:rFonts w:ascii="Arial"/>
          <w:color w:val="333333"/>
          <w:shd w:val="clear" w:color="auto" w:fill="FFFFFF"/>
        </w:rPr>
        <w:t>。</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说明：在标准模式中</w:t>
      </w:r>
    </w:p>
    <w:p>
      <w:pPr>
        <w:numPr>
          <w:ilvl w:val="0"/>
          <w:numId w:val="2"/>
        </w:num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“-″减号是IE6专有的hack</w:t>
      </w:r>
    </w:p>
    <w:p>
      <w:pPr>
        <w:numPr>
          <w:ilvl w:val="0"/>
          <w:numId w:val="2"/>
        </w:num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“\9″ IE6/IE7/IE8/IE9/IE10都生效</w:t>
      </w:r>
    </w:p>
    <w:p>
      <w:pPr>
        <w:numPr>
          <w:ilvl w:val="0"/>
          <w:numId w:val="2"/>
        </w:num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“\0″ IE8/IE9/IE10都生效，是IE8/9/10的hack</w:t>
      </w:r>
    </w:p>
    <w:p>
      <w:pPr>
        <w:numPr>
          <w:ilvl w:val="0"/>
          <w:numId w:val="2"/>
        </w:num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“\9\0″ 只对IE9/IE10生效，是IE9/10的hack</w:t>
      </w:r>
    </w:p>
    <w:p>
      <w:pPr>
        <w:shd w:val="solid" w:color="FFFFFF" w:fill="auto"/>
        <w:autoSpaceDN w:val="0"/>
        <w:spacing w:line="390" w:lineRule="atLeast"/>
        <w:jc w:val="left"/>
        <w:rPr>
          <w:rFonts w:ascii="Verdana"/>
          <w:color w:val="C0C0C0"/>
          <w:sz w:val="13"/>
          <w:shd w:val="clear" w:color="auto" w:fill="F8F8F8"/>
        </w:rPr>
      </w:pPr>
      <w:r>
        <w:rPr>
          <w:rFonts w:ascii="Arial"/>
          <w:color w:val="333333"/>
          <w:shd w:val="clear" w:color="auto" w:fill="FFFFFF"/>
        </w:rPr>
        <w:t>demo如下</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&lt;style type=</w:t>
      </w:r>
      <w:r>
        <w:rPr>
          <w:rFonts w:ascii="Consolas"/>
          <w:color w:val="0000FF"/>
          <w:shd w:val="clear" w:color="auto" w:fill="F8F8F8"/>
        </w:rPr>
        <w:t>"text/css"</w:t>
      </w:r>
      <w:r>
        <w:rPr>
          <w:rFonts w:ascii="Consolas"/>
          <w:color w:val="000000"/>
          <w:shd w:val="clear" w:color="auto" w:fill="F8F8F8"/>
        </w:rPr>
        <w:t xml:space="preserve">&gt;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body:nth-of-type(1) .iehack{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color</w:t>
      </w:r>
      <w:r>
        <w:rPr>
          <w:rFonts w:ascii="Consolas"/>
          <w:color w:val="000000"/>
          <w:shd w:val="clear" w:color="auto" w:fill="F8F8F8"/>
        </w:rPr>
        <w:t>: #F00;</w:t>
      </w:r>
      <w:r>
        <w:rPr>
          <w:rFonts w:ascii="Consolas"/>
          <w:color w:val="008200"/>
          <w:shd w:val="clear" w:color="auto" w:fill="F8F8F8"/>
        </w:rPr>
        <w:t>/* 对Windows IE9/Firefox 7+/Opera 10+/所有Chrome/Safari的CSS hack ，选择器也适用几乎全部Mobile/Linux/Mac browser*/</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.demo1,.demo2,.demo3,.demo4{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width</w:t>
      </w:r>
      <w:r>
        <w:rPr>
          <w:rFonts w:ascii="Consolas"/>
          <w:color w:val="000000"/>
          <w:shd w:val="clear" w:color="auto" w:fill="FFFFFF"/>
        </w:rPr>
        <w:t xml:space="preserve">:100px;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height</w:t>
      </w:r>
      <w:r>
        <w:rPr>
          <w:rFonts w:ascii="Consolas"/>
          <w:color w:val="000000"/>
          <w:shd w:val="clear" w:color="auto" w:fill="F8F8F8"/>
        </w:rPr>
        <w:t xml:space="preserve">:100px;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.hack{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/*demo1 注意顺序，否则IE6/7下可能无法正确显示，导致结果显示为白色背景*/</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:red; </w:t>
      </w:r>
      <w:r>
        <w:rPr>
          <w:rFonts w:ascii="Consolas"/>
          <w:color w:val="008200"/>
          <w:shd w:val="clear" w:color="auto" w:fill="FFFFFF"/>
        </w:rPr>
        <w:t>/* All browsers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:blue </w:t>
      </w:r>
      <w:r>
        <w:rPr>
          <w:rFonts w:ascii="Consolas"/>
          <w:color w:val="FF0000"/>
          <w:shd w:val="clear" w:color="auto" w:fill="F8F8F8"/>
        </w:rPr>
        <w:t>!important</w:t>
      </w:r>
      <w:r>
        <w:rPr>
          <w:rFonts w:ascii="Consolas"/>
          <w:color w:val="000000"/>
          <w:shd w:val="clear" w:color="auto" w:fill="F8F8F8"/>
        </w:rPr>
        <w:t>;</w:t>
      </w:r>
      <w:r>
        <w:rPr>
          <w:rFonts w:ascii="Consolas"/>
          <w:color w:val="008200"/>
          <w:shd w:val="clear" w:color="auto" w:fill="F8F8F8"/>
        </w:rPr>
        <w:t>/* All browsers but IE6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:black; </w:t>
      </w:r>
      <w:r>
        <w:rPr>
          <w:rFonts w:ascii="Consolas"/>
          <w:color w:val="008200"/>
          <w:shd w:val="clear" w:color="auto" w:fill="FFFFFF"/>
        </w:rPr>
        <w:t>/* IE6, IE7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:yellow;</w:t>
      </w:r>
      <w:r>
        <w:rPr>
          <w:rFonts w:ascii="Consolas"/>
          <w:color w:val="008200"/>
          <w:shd w:val="clear" w:color="auto" w:fill="F8F8F8"/>
        </w:rPr>
        <w:t>/* IE6, IE7*/</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:gray\9; </w:t>
      </w:r>
      <w:r>
        <w:rPr>
          <w:rFonts w:ascii="Consolas"/>
          <w:color w:val="008200"/>
          <w:shd w:val="clear" w:color="auto" w:fill="FFFFFF"/>
        </w:rPr>
        <w:t>/* IE6, IE7, IE8, IE9, IE10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:purple\0; </w:t>
      </w:r>
      <w:r>
        <w:rPr>
          <w:rFonts w:ascii="Consolas"/>
          <w:color w:val="008200"/>
          <w:shd w:val="clear" w:color="auto" w:fill="F8F8F8"/>
        </w:rPr>
        <w:t>/* IE8, IE9, IE10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:orange\9\0;</w:t>
      </w:r>
      <w:r>
        <w:rPr>
          <w:rFonts w:ascii="Consolas"/>
          <w:color w:val="008200"/>
          <w:shd w:val="clear" w:color="auto" w:fill="FFFFFF"/>
        </w:rPr>
        <w:t>/*IE9, IE10*/</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_background-color</w:t>
      </w:r>
      <w:r>
        <w:rPr>
          <w:rFonts w:ascii="Consolas"/>
          <w:color w:val="000000"/>
          <w:shd w:val="clear" w:color="auto" w:fill="F8F8F8"/>
        </w:rPr>
        <w:t xml:space="preserve">:green; </w:t>
      </w:r>
      <w:r>
        <w:rPr>
          <w:rFonts w:ascii="Consolas"/>
          <w:color w:val="008200"/>
          <w:shd w:val="clear" w:color="auto" w:fill="F8F8F8"/>
        </w:rPr>
        <w:t>/* Only works in IE6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:pink;</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/*可以通过javascript检测IE10，然后给IE10的&lt;html&gt;标签加上class=”ie10″ 这个类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.ie10 #hack{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color</w:t>
      </w:r>
      <w:r>
        <w:rPr>
          <w:rFonts w:ascii="Consolas"/>
          <w:color w:val="000000"/>
          <w:shd w:val="clear" w:color="auto" w:fill="F8F8F8"/>
        </w:rPr>
        <w:t xml:space="preserve">:red; </w:t>
      </w:r>
      <w:r>
        <w:rPr>
          <w:rFonts w:ascii="Consolas"/>
          <w:color w:val="008200"/>
          <w:shd w:val="clear" w:color="auto" w:fill="F8F8F8"/>
        </w:rPr>
        <w:t>/* Only works in IE10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/*demo2*/</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.iehack{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/*该demo实例是用于区分标准模式下ie6~ie9和Firefox/Chrome的hack，注意顺序</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IE6显示为：绿色，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IE7显示为：黑色，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IE8显示为：红色，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IE9显示为：蓝色，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Firefox/Chrome显示为：橘色，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（本例IE10效果同IE9,Opera最新版效果同IE8）</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:orange;  </w:t>
      </w:r>
      <w:r>
        <w:rPr>
          <w:rFonts w:ascii="Consolas"/>
          <w:color w:val="008200"/>
          <w:shd w:val="clear" w:color="auto" w:fill="FFFFFF"/>
        </w:rPr>
        <w:t>/* all - for Firefox/Chrome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:red\0;  </w:t>
      </w:r>
      <w:r>
        <w:rPr>
          <w:rFonts w:ascii="Consolas"/>
          <w:color w:val="008200"/>
          <w:shd w:val="clear" w:color="auto" w:fill="F8F8F8"/>
        </w:rPr>
        <w:t>/* ie 8/9/10/Opera - for ie8/ie10/Opera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:blue\9\0;  </w:t>
      </w:r>
      <w:r>
        <w:rPr>
          <w:rFonts w:ascii="Consolas"/>
          <w:color w:val="008200"/>
          <w:shd w:val="clear" w:color="auto" w:fill="FFFFFF"/>
        </w:rPr>
        <w:t>/* ie 9/10 - for ie9/10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:black;  </w:t>
      </w:r>
      <w:r>
        <w:rPr>
          <w:rFonts w:ascii="Consolas"/>
          <w:color w:val="008200"/>
          <w:shd w:val="clear" w:color="auto" w:fill="F8F8F8"/>
        </w:rPr>
        <w:t>/* ie 6/7 - for ie7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_background-color</w:t>
      </w:r>
      <w:r>
        <w:rPr>
          <w:rFonts w:ascii="Consolas"/>
          <w:color w:val="000000"/>
          <w:shd w:val="clear" w:color="auto" w:fill="FFFFFF"/>
        </w:rPr>
        <w:t xml:space="preserve">:green;  </w:t>
      </w:r>
      <w:r>
        <w:rPr>
          <w:rFonts w:ascii="Consolas"/>
          <w:color w:val="008200"/>
          <w:shd w:val="clear" w:color="auto" w:fill="FFFFFF"/>
        </w:rPr>
        <w:t>/* ie 6 - for ie6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/*demo3</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实例是用于区分标准模式下ie6~ie9和Firefox/Chrome的hack，注意顺序</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IE6显示为：红色，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IE7显示为：蓝色，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IE8显示为：绿色，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IE9显示为：粉色，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Firefox/Chrome显示为：橘色，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8F8F8"/>
        </w:rPr>
      </w:pPr>
      <w:r>
        <w:rPr>
          <w:rFonts w:ascii="Consolas"/>
          <w:color w:val="008200"/>
          <w:shd w:val="clear" w:color="auto" w:fill="FFFFFF"/>
        </w:rPr>
        <w:t>（本例IE10效果同IE9，Opera最新版效果也同IE9为粉色）</w:t>
      </w:r>
      <w:r>
        <w:rPr>
          <w:rFonts w:ascii="Consolas"/>
          <w:color w:val="000000"/>
          <w:shd w:val="clear" w:color="auto" w:fill="FFFFFF"/>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.element {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:orange;    </w:t>
      </w:r>
      <w:r>
        <w:rPr>
          <w:rFonts w:ascii="Consolas"/>
          <w:color w:val="008200"/>
          <w:shd w:val="clear" w:color="auto" w:fill="FFFFFF"/>
        </w:rPr>
        <w:t>/* all IE/FF/CH/OP*/</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.element {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 blue;    </w:t>
      </w:r>
      <w:r>
        <w:rPr>
          <w:rFonts w:ascii="Consolas"/>
          <w:color w:val="008200"/>
          <w:shd w:val="clear" w:color="auto" w:fill="F8F8F8"/>
        </w:rPr>
        <w:t>/* IE6+7, doesn't work in IE8/9 as IE7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.element {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_background-color</w:t>
      </w:r>
      <w:r>
        <w:rPr>
          <w:rFonts w:ascii="Consolas"/>
          <w:color w:val="000000"/>
          <w:shd w:val="clear" w:color="auto" w:fill="FFFFFF"/>
        </w:rPr>
        <w:t xml:space="preserve">: red;     </w:t>
      </w:r>
      <w:r>
        <w:rPr>
          <w:rFonts w:ascii="Consolas"/>
          <w:color w:val="008200"/>
          <w:shd w:val="clear" w:color="auto" w:fill="FFFFFF"/>
        </w:rPr>
        <w:t>/* IE6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.element {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 green\0; </w:t>
      </w:r>
      <w:r>
        <w:rPr>
          <w:rFonts w:ascii="Consolas"/>
          <w:color w:val="008200"/>
          <w:shd w:val="clear" w:color="auto" w:fill="F8F8F8"/>
        </w:rPr>
        <w:t>/* IE8+9+10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:root .element { </w:t>
      </w:r>
      <w:r>
        <w:rPr>
          <w:rFonts w:ascii="Consolas"/>
          <w:b/>
          <w:color w:val="006699"/>
          <w:shd w:val="clear" w:color="auto" w:fill="F8F8F8"/>
        </w:rPr>
        <w:t>background-color</w:t>
      </w:r>
      <w:r>
        <w:rPr>
          <w:rFonts w:ascii="Consolas"/>
          <w:color w:val="000000"/>
          <w:shd w:val="clear" w:color="auto" w:fill="F8F8F8"/>
        </w:rPr>
        <w:t xml:space="preserve">:pink\0; }  </w:t>
      </w:r>
      <w:r>
        <w:rPr>
          <w:rFonts w:ascii="Consolas"/>
          <w:color w:val="008200"/>
          <w:shd w:val="clear" w:color="auto" w:fill="F8F8F8"/>
        </w:rPr>
        <w:t>/* IE9+10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/*demo4*/</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该实例是用于区分标准模式下ie6~ie10和Opera/Firefox/Chrome的hack，本例特别要注意顺序</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IE6显示为：橘色，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IE7显示为：粉色，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IE8显示为：黄色，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IE9显示为：紫色，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IE10显示为：绿色，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Firefox显示为：蓝色，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Opera显示为：黑色，</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Safari/Chrome显示为：灰色，</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.hacktest{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:blue;      </w:t>
      </w:r>
      <w:r>
        <w:rPr>
          <w:rFonts w:ascii="Consolas"/>
          <w:color w:val="008200"/>
          <w:shd w:val="clear" w:color="auto" w:fill="FFFFFF"/>
        </w:rPr>
        <w:t>/* 都识别，此处针对firefox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:red\9;      </w:t>
      </w:r>
      <w:r>
        <w:rPr>
          <w:rFonts w:ascii="Consolas"/>
          <w:color w:val="008200"/>
          <w:shd w:val="clear" w:color="auto" w:fill="F8F8F8"/>
        </w:rPr>
        <w:t>/*all ie*/</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background-color</w:t>
      </w:r>
      <w:r>
        <w:rPr>
          <w:rFonts w:ascii="Consolas"/>
          <w:color w:val="000000"/>
          <w:shd w:val="clear" w:color="auto" w:fill="FFFFFF"/>
        </w:rPr>
        <w:t xml:space="preserve">:yellow\0;    </w:t>
      </w:r>
      <w:r>
        <w:rPr>
          <w:rFonts w:ascii="Consolas"/>
          <w:color w:val="008200"/>
          <w:shd w:val="clear" w:color="auto" w:fill="FFFFFF"/>
        </w:rPr>
        <w:t>/*for IE8/IE9/10 最新版opera也认识*/</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r>
        <w:rPr>
          <w:rFonts w:ascii="Consolas"/>
          <w:b/>
          <w:color w:val="006699"/>
          <w:shd w:val="clear" w:color="auto" w:fill="F8F8F8"/>
        </w:rPr>
        <w:t>background-color</w:t>
      </w:r>
      <w:r>
        <w:rPr>
          <w:rFonts w:ascii="Consolas"/>
          <w:color w:val="000000"/>
          <w:shd w:val="clear" w:color="auto" w:fill="F8F8F8"/>
        </w:rPr>
        <w:t xml:space="preserve">:pink;        </w:t>
      </w:r>
      <w:r>
        <w:rPr>
          <w:rFonts w:ascii="Consolas"/>
          <w:color w:val="008200"/>
          <w:shd w:val="clear" w:color="auto" w:fill="F8F8F8"/>
        </w:rPr>
        <w:t>/*for ie6/7*/</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r>
        <w:rPr>
          <w:rFonts w:ascii="Consolas"/>
          <w:b/>
          <w:color w:val="006699"/>
          <w:shd w:val="clear" w:color="auto" w:fill="FFFFFF"/>
        </w:rPr>
        <w:t>_background-color</w:t>
      </w:r>
      <w:r>
        <w:rPr>
          <w:rFonts w:ascii="Consolas"/>
          <w:color w:val="000000"/>
          <w:shd w:val="clear" w:color="auto" w:fill="FFFFFF"/>
        </w:rPr>
        <w:t xml:space="preserve">:orange;       </w:t>
      </w:r>
      <w:r>
        <w:rPr>
          <w:rFonts w:ascii="Consolas"/>
          <w:color w:val="008200"/>
          <w:shd w:val="clear" w:color="auto" w:fill="FFFFFF"/>
        </w:rPr>
        <w:t>/*for ie6*/</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@media screen and (</w:t>
      </w:r>
      <w:r>
        <w:rPr>
          <w:rFonts w:ascii="Consolas"/>
          <w:b/>
          <w:color w:val="006699"/>
          <w:shd w:val="clear" w:color="auto" w:fill="F8F8F8"/>
        </w:rPr>
        <w:t>min-width</w:t>
      </w:r>
      <w:r>
        <w:rPr>
          <w:rFonts w:ascii="Consolas"/>
          <w:color w:val="000000"/>
          <w:shd w:val="clear" w:color="auto" w:fill="F8F8F8"/>
        </w:rPr>
        <w:t xml:space="preserve">:0){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.hacktest {</w:t>
      </w:r>
      <w:r>
        <w:rPr>
          <w:rFonts w:ascii="Consolas"/>
          <w:b/>
          <w:color w:val="006699"/>
          <w:shd w:val="clear" w:color="auto" w:fill="FFFFFF"/>
        </w:rPr>
        <w:t>background-color</w:t>
      </w:r>
      <w:r>
        <w:rPr>
          <w:rFonts w:ascii="Consolas"/>
          <w:color w:val="000000"/>
          <w:shd w:val="clear" w:color="auto" w:fill="FFFFFF"/>
        </w:rPr>
        <w:t xml:space="preserve">:black\0;}  </w:t>
      </w:r>
      <w:r>
        <w:rPr>
          <w:rFonts w:ascii="Consolas"/>
          <w:color w:val="008200"/>
          <w:shd w:val="clear" w:color="auto" w:fill="FFFFFF"/>
        </w:rPr>
        <w:t>/*opera*/</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@media screen and (</w:t>
      </w:r>
      <w:r>
        <w:rPr>
          <w:rFonts w:ascii="Consolas"/>
          <w:b/>
          <w:color w:val="006699"/>
          <w:shd w:val="clear" w:color="auto" w:fill="FFFFFF"/>
        </w:rPr>
        <w:t>min-width</w:t>
      </w:r>
      <w:r>
        <w:rPr>
          <w:rFonts w:ascii="Consolas"/>
          <w:color w:val="000000"/>
          <w:shd w:val="clear" w:color="auto" w:fill="FFFFFF"/>
        </w:rPr>
        <w:t xml:space="preserve">:0) {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.hacktest { </w:t>
      </w:r>
      <w:r>
        <w:rPr>
          <w:rFonts w:ascii="Consolas"/>
          <w:b/>
          <w:color w:val="006699"/>
          <w:shd w:val="clear" w:color="auto" w:fill="F8F8F8"/>
        </w:rPr>
        <w:t>background-color</w:t>
      </w:r>
      <w:r>
        <w:rPr>
          <w:rFonts w:ascii="Consolas"/>
          <w:color w:val="000000"/>
          <w:shd w:val="clear" w:color="auto" w:fill="F8F8F8"/>
        </w:rPr>
        <w:t>:purple\9; }</w:t>
      </w:r>
      <w:r>
        <w:rPr>
          <w:rFonts w:ascii="Consolas"/>
          <w:color w:val="008200"/>
          <w:shd w:val="clear" w:color="auto" w:fill="F8F8F8"/>
        </w:rPr>
        <w:t>/*  for IE9/IE10  PS:国外有些习惯常写作\0，根本没考虑Opera也认识\0的实际 */</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@media screen and (-ms-high-contrast: active), (-ms-high-contrast: none) {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   .hacktest { </w:t>
      </w:r>
      <w:r>
        <w:rPr>
          <w:rFonts w:ascii="Consolas"/>
          <w:b/>
          <w:color w:val="006699"/>
          <w:shd w:val="clear" w:color="auto" w:fill="FFFFFF"/>
        </w:rPr>
        <w:t>background-color</w:t>
      </w:r>
      <w:r>
        <w:rPr>
          <w:rFonts w:ascii="Consolas"/>
          <w:color w:val="000000"/>
          <w:shd w:val="clear" w:color="auto" w:fill="FFFFFF"/>
        </w:rPr>
        <w:t xml:space="preserve">:green; } </w:t>
      </w:r>
      <w:r>
        <w:rPr>
          <w:rFonts w:ascii="Consolas"/>
          <w:color w:val="008200"/>
          <w:shd w:val="clear" w:color="auto" w:fill="FFFFFF"/>
        </w:rPr>
        <w:t>/* for IE10+ 此写法可以适配到高对比度和默认模式，故可覆盖所有ie10的模式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@media screen and (-webkit-min-device-pixel-ratio:0){ .hacktest {</w:t>
      </w:r>
      <w:r>
        <w:rPr>
          <w:rFonts w:ascii="Consolas"/>
          <w:b/>
          <w:color w:val="006699"/>
          <w:shd w:val="clear" w:color="auto" w:fill="FFFFFF"/>
        </w:rPr>
        <w:t>background-color</w:t>
      </w:r>
      <w:r>
        <w:rPr>
          <w:rFonts w:ascii="Consolas"/>
          <w:color w:val="000000"/>
          <w:shd w:val="clear" w:color="auto" w:fill="FFFFFF"/>
        </w:rPr>
        <w:t xml:space="preserve">:gray;} }  </w:t>
      </w:r>
      <w:r>
        <w:rPr>
          <w:rFonts w:ascii="Consolas"/>
          <w:color w:val="008200"/>
          <w:shd w:val="clear" w:color="auto" w:fill="FFFFFF"/>
        </w:rPr>
        <w:t>/*for Chrome/Safari*/</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 #963棕色 :root is for IE9/IE10, 优先级高于@media, 慎用！如果二者合用，必要时在@media样式加入 !important 才能区分IE9和IE10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8200"/>
          <w:shd w:val="clear" w:color="auto" w:fill="FFFFFF"/>
        </w:rPr>
        <w:t xml:space="preserve">:root .hacktest { background-color:#963\9; } </w:t>
      </w:r>
      <w:r>
        <w:rPr>
          <w:rFonts w:ascii="Consolas"/>
          <w:color w:val="000000"/>
          <w:shd w:val="clear" w:color="auto" w:fill="FFFFFF"/>
        </w:rPr>
        <w:t xml:space="preserve"> </w:t>
      </w:r>
    </w:p>
    <w:p>
      <w:pPr>
        <w:numPr>
          <w:ilvl w:val="0"/>
          <w:numId w:val="3"/>
        </w:numPr>
        <w:pBdr>
          <w:left w:val="none" w:color="6CE26C" w:sz="0" w:space="0"/>
        </w:pBdr>
        <w:shd w:val="solid" w:color="F8F8F8" w:fill="auto"/>
        <w:autoSpaceDN w:val="0"/>
        <w:spacing w:line="270" w:lineRule="atLeast"/>
        <w:jc w:val="left"/>
        <w:rPr>
          <w:rFonts w:ascii="Consolas"/>
          <w:color w:val="5C5C5C"/>
          <w:shd w:val="clear" w:color="auto" w:fill="F8F8F8"/>
        </w:rPr>
      </w:pPr>
      <w:r>
        <w:rPr>
          <w:rFonts w:ascii="Consolas"/>
          <w:color w:val="008200"/>
          <w:shd w:val="clear" w:color="auto" w:fill="F8F8F8"/>
        </w:rPr>
        <w:t>*/</w:t>
      </w:r>
      <w:r>
        <w:rPr>
          <w:rFonts w:ascii="Consolas"/>
          <w:color w:val="000000"/>
          <w:shd w:val="clear" w:color="auto" w:fill="F8F8F8"/>
        </w:rPr>
        <w:t xml:space="preserve">  </w:t>
      </w:r>
    </w:p>
    <w:p>
      <w:pPr>
        <w:numPr>
          <w:ilvl w:val="0"/>
          <w:numId w:val="3"/>
        </w:numPr>
        <w:pBdr>
          <w:left w:val="none" w:color="6CE26C" w:sz="0" w:space="0"/>
        </w:pBdr>
        <w:shd w:val="solid" w:color="FFFFFF" w:fill="auto"/>
        <w:autoSpaceDN w:val="0"/>
        <w:spacing w:line="270" w:lineRule="atLeast"/>
        <w:jc w:val="left"/>
        <w:rPr>
          <w:rFonts w:ascii="Consolas"/>
          <w:color w:val="5C5C5C"/>
          <w:shd w:val="clear" w:color="auto" w:fill="FFFFFF"/>
        </w:rPr>
      </w:pPr>
      <w:r>
        <w:rPr>
          <w:rFonts w:ascii="Consolas"/>
          <w:color w:val="000000"/>
          <w:shd w:val="clear" w:color="auto" w:fill="FFFFFF"/>
        </w:rPr>
        <w:t xml:space="preserve">&lt;/style&gt;  </w:t>
      </w:r>
    </w:p>
    <w:p>
      <w:pPr>
        <w:rPr>
          <w:rFonts w:ascii="Arial"/>
          <w:color w:val="333333"/>
          <w:shd w:val="clear" w:color="auto" w:fill="FFFFFF"/>
        </w:rPr>
      </w:pPr>
      <w:r>
        <w:br w:type="textWrapping"/>
      </w:r>
      <w:r>
        <w:rPr>
          <w:rFonts w:ascii="Arial"/>
          <w:color w:val="333333"/>
          <w:shd w:val="clear" w:color="auto" w:fill="FFFFFF"/>
        </w:rPr>
        <w:t>demo1是测试不同IE浏览器下hack 的显示效果</w:t>
      </w:r>
      <w:r>
        <w:rPr>
          <w:rFonts w:ascii="Arial"/>
          <w:color w:val="333333"/>
          <w:shd w:val="clear" w:color="auto" w:fill="FFFFFF"/>
        </w:rPr>
        <w:br w:type="textWrapping"/>
      </w:r>
      <w:r>
        <w:rPr>
          <w:rFonts w:ascii="Arial"/>
          <w:color w:val="333333"/>
          <w:shd w:val="clear" w:color="auto" w:fill="FFFFFF"/>
        </w:rPr>
        <w:t>IE6显示为：粉色，</w:t>
      </w:r>
      <w:r>
        <w:rPr>
          <w:rFonts w:ascii="Arial"/>
          <w:color w:val="333333"/>
          <w:shd w:val="clear" w:color="auto" w:fill="FFFFFF"/>
        </w:rPr>
        <w:br w:type="textWrapping"/>
      </w:r>
      <w:r>
        <w:rPr>
          <w:rFonts w:ascii="Arial"/>
          <w:color w:val="333333"/>
          <w:shd w:val="clear" w:color="auto" w:fill="FFFFFF"/>
        </w:rPr>
        <w:t>IE7显示为：粉色，</w:t>
      </w:r>
      <w:r>
        <w:rPr>
          <w:rFonts w:ascii="Arial"/>
          <w:color w:val="333333"/>
          <w:shd w:val="clear" w:color="auto" w:fill="FFFFFF"/>
        </w:rPr>
        <w:br w:type="textWrapping"/>
      </w:r>
      <w:r>
        <w:rPr>
          <w:rFonts w:ascii="Arial"/>
          <w:color w:val="333333"/>
          <w:shd w:val="clear" w:color="auto" w:fill="FFFFFF"/>
        </w:rPr>
        <w:t>IE8显示为：蓝色，</w:t>
      </w:r>
      <w:r>
        <w:rPr>
          <w:rFonts w:ascii="Arial"/>
          <w:color w:val="333333"/>
          <w:shd w:val="clear" w:color="auto" w:fill="FFFFFF"/>
        </w:rPr>
        <w:br w:type="textWrapping"/>
      </w:r>
      <w:r>
        <w:rPr>
          <w:rFonts w:ascii="Arial"/>
          <w:color w:val="333333"/>
          <w:shd w:val="clear" w:color="auto" w:fill="FFFFFF"/>
        </w:rPr>
        <w:t>IE9显示为：蓝色，</w:t>
      </w:r>
      <w:r>
        <w:rPr>
          <w:rFonts w:ascii="Arial"/>
          <w:color w:val="333333"/>
          <w:shd w:val="clear" w:color="auto" w:fill="FFFFFF"/>
        </w:rPr>
        <w:br w:type="textWrapping"/>
      </w:r>
      <w:r>
        <w:rPr>
          <w:rFonts w:ascii="Arial"/>
          <w:color w:val="333333"/>
          <w:shd w:val="clear" w:color="auto" w:fill="FFFFFF"/>
        </w:rPr>
        <w:t>Firefox/Chrome/Opera显示为：蓝色，</w:t>
      </w:r>
      <w:r>
        <w:rPr>
          <w:rFonts w:ascii="Arial"/>
          <w:color w:val="333333"/>
          <w:shd w:val="clear" w:color="auto" w:fill="FFFFFF"/>
        </w:rPr>
        <w:br w:type="textWrapping"/>
      </w:r>
      <w:r>
        <w:rPr>
          <w:rFonts w:ascii="Arial"/>
          <w:color w:val="333333"/>
          <w:shd w:val="clear" w:color="auto" w:fill="FFFFFF"/>
        </w:rPr>
        <w:t>若去掉其中的!important属性定义，则IE6/7仍然是粉色，IE8是紫色，IE9/10为橙色，Firefox/Chrome变为红色，Opera是紫色。是不是有些奇怪：除了IE6以外，其他所有的表现都符合我们的期待。那为何IE6表现的颜色不是_background-color:green;的绿色而是*+background-color:pink的粉色呢？其实是最后一句所谓的IE7私有hack惹的祸？不是说*+是IE7的专有hack吗？？？错，你可能太粗心了！我们常说的IE7专有*+hack的格式是*+html selector，而不是上面的直接在属性上加*+前缀。如果是为IE7定制特殊样式，应该这样使用：</w:t>
      </w:r>
    </w:p>
    <w:p>
      <w:pPr>
        <w:shd w:val="solid" w:color="FFFFFF" w:fill="auto"/>
        <w:autoSpaceDN w:val="0"/>
        <w:snapToGrid w:val="0"/>
        <w:jc w:val="left"/>
        <w:rPr>
          <w:color w:val="333333"/>
          <w:shd w:val="clear" w:color="auto" w:fill="FFFFFF"/>
        </w:rPr>
      </w:pPr>
      <w:r>
        <w:rPr>
          <w:color w:val="333333"/>
          <w:shd w:val="clear" w:color="auto" w:fill="FFFFFF"/>
        </w:rPr>
        <w:t>*+html #ie7test { /* IE7 only*/</w:t>
      </w:r>
    </w:p>
    <w:p>
      <w:pPr>
        <w:shd w:val="solid" w:color="FFFFFF" w:fill="auto"/>
        <w:autoSpaceDN w:val="0"/>
        <w:snapToGrid w:val="0"/>
        <w:jc w:val="left"/>
        <w:rPr>
          <w:color w:val="333333"/>
          <w:shd w:val="clear" w:color="auto" w:fill="FFFFFF"/>
        </w:rPr>
      </w:pPr>
      <w:r>
        <w:rPr>
          <w:color w:val="333333"/>
          <w:shd w:val="clear" w:color="auto" w:fill="FFFFFF"/>
        </w:rPr>
        <w:t xml:space="preserve">    color:green;</w:t>
      </w:r>
    </w:p>
    <w:p>
      <w:pPr>
        <w:shd w:val="solid" w:color="FFFFFF" w:fill="auto"/>
        <w:autoSpaceDN w:val="0"/>
        <w:snapToGrid w:val="0"/>
        <w:jc w:val="left"/>
        <w:rPr>
          <w:color w:val="333333"/>
          <w:shd w:val="clear" w:color="auto" w:fill="FFFFFF"/>
        </w:rPr>
      </w:pPr>
      <w:r>
        <w:rPr>
          <w:color w:val="333333"/>
          <w:shd w:val="clear" w:color="auto" w:fill="FFFFFF"/>
        </w:rPr>
        <w:t>}</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经过测试，发现属性前缀*+background-color:pink;只有IE6和IE7认识。而*+html selector只有IE7认识。所以我们在使用时候一定要特别注意。</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demo2实例是用于区分标准模式下ie6~ie9和Firefox/Chrome的hack，注意顺序</w:t>
      </w:r>
      <w:r>
        <w:rPr>
          <w:rFonts w:ascii="Arial"/>
          <w:color w:val="333333"/>
          <w:shd w:val="clear" w:color="auto" w:fill="FFFFFF"/>
        </w:rPr>
        <w:br w:type="textWrapping"/>
      </w:r>
      <w:r>
        <w:rPr>
          <w:rFonts w:ascii="Arial"/>
          <w:color w:val="333333"/>
          <w:shd w:val="clear" w:color="auto" w:fill="FFFFFF"/>
        </w:rPr>
        <w:t>IE6显示为：绿色，</w:t>
      </w:r>
      <w:r>
        <w:rPr>
          <w:rFonts w:ascii="Arial"/>
          <w:color w:val="333333"/>
          <w:shd w:val="clear" w:color="auto" w:fill="FFFFFF"/>
        </w:rPr>
        <w:br w:type="textWrapping"/>
      </w:r>
      <w:r>
        <w:rPr>
          <w:rFonts w:ascii="Arial"/>
          <w:color w:val="333333"/>
          <w:shd w:val="clear" w:color="auto" w:fill="FFFFFF"/>
        </w:rPr>
        <w:t>IE7显示为：黑色，</w:t>
      </w:r>
      <w:r>
        <w:rPr>
          <w:rFonts w:ascii="Arial"/>
          <w:color w:val="333333"/>
          <w:shd w:val="clear" w:color="auto" w:fill="FFFFFF"/>
        </w:rPr>
        <w:br w:type="textWrapping"/>
      </w:r>
      <w:r>
        <w:rPr>
          <w:rFonts w:ascii="Arial"/>
          <w:color w:val="333333"/>
          <w:shd w:val="clear" w:color="auto" w:fill="FFFFFF"/>
        </w:rPr>
        <w:t>IE8显示为：红色，</w:t>
      </w:r>
      <w:r>
        <w:rPr>
          <w:rFonts w:ascii="Arial"/>
          <w:color w:val="333333"/>
          <w:shd w:val="clear" w:color="auto" w:fill="FFFFFF"/>
        </w:rPr>
        <w:br w:type="textWrapping"/>
      </w:r>
      <w:r>
        <w:rPr>
          <w:rFonts w:ascii="Arial"/>
          <w:color w:val="333333"/>
          <w:shd w:val="clear" w:color="auto" w:fill="FFFFFF"/>
        </w:rPr>
        <w:t>IE9显示为：蓝色，</w:t>
      </w:r>
      <w:r>
        <w:rPr>
          <w:rFonts w:ascii="Arial"/>
          <w:color w:val="333333"/>
          <w:shd w:val="clear" w:color="auto" w:fill="FFFFFF"/>
        </w:rPr>
        <w:br w:type="textWrapping"/>
      </w:r>
      <w:r>
        <w:rPr>
          <w:rFonts w:ascii="Arial"/>
          <w:color w:val="333333"/>
          <w:shd w:val="clear" w:color="auto" w:fill="FFFFFF"/>
        </w:rPr>
        <w:t>Firefox/Chrome显示为：橘色，</w:t>
      </w:r>
      <w:r>
        <w:rPr>
          <w:rFonts w:ascii="Arial"/>
          <w:color w:val="333333"/>
          <w:shd w:val="clear" w:color="auto" w:fill="FFFFFF"/>
        </w:rPr>
        <w:br w:type="textWrapping"/>
      </w:r>
      <w:r>
        <w:rPr>
          <w:rFonts w:ascii="Arial"/>
          <w:color w:val="333333"/>
          <w:shd w:val="clear" w:color="auto" w:fill="FFFFFF"/>
        </w:rPr>
        <w:t>（本例IE10效果同IE9,Opera最新版效果同IE8）</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demo3实例也是用于区分标准模式下ie6~ie9和Firefox/Chrome的hack，注意顺序</w:t>
      </w:r>
      <w:r>
        <w:rPr>
          <w:rFonts w:ascii="Arial"/>
          <w:color w:val="333333"/>
          <w:shd w:val="clear" w:color="auto" w:fill="FFFFFF"/>
        </w:rPr>
        <w:br w:type="textWrapping"/>
      </w:r>
      <w:r>
        <w:rPr>
          <w:rFonts w:ascii="Arial"/>
          <w:color w:val="333333"/>
          <w:shd w:val="clear" w:color="auto" w:fill="FFFFFF"/>
        </w:rPr>
        <w:t>IE6显示为：红色，</w:t>
      </w:r>
      <w:r>
        <w:rPr>
          <w:rFonts w:ascii="Arial"/>
          <w:color w:val="333333"/>
          <w:shd w:val="clear" w:color="auto" w:fill="FFFFFF"/>
        </w:rPr>
        <w:br w:type="textWrapping"/>
      </w:r>
      <w:r>
        <w:rPr>
          <w:rFonts w:ascii="Arial"/>
          <w:color w:val="333333"/>
          <w:shd w:val="clear" w:color="auto" w:fill="FFFFFF"/>
        </w:rPr>
        <w:t>IE7显示为：蓝色，</w:t>
      </w:r>
      <w:r>
        <w:rPr>
          <w:rFonts w:ascii="Arial"/>
          <w:color w:val="333333"/>
          <w:shd w:val="clear" w:color="auto" w:fill="FFFFFF"/>
        </w:rPr>
        <w:br w:type="textWrapping"/>
      </w:r>
      <w:r>
        <w:rPr>
          <w:rFonts w:ascii="Arial"/>
          <w:color w:val="333333"/>
          <w:shd w:val="clear" w:color="auto" w:fill="FFFFFF"/>
        </w:rPr>
        <w:t>IE8显示为：绿色，</w:t>
      </w:r>
      <w:r>
        <w:rPr>
          <w:rFonts w:ascii="Arial"/>
          <w:color w:val="333333"/>
          <w:shd w:val="clear" w:color="auto" w:fill="FFFFFF"/>
        </w:rPr>
        <w:br w:type="textWrapping"/>
      </w:r>
      <w:r>
        <w:rPr>
          <w:rFonts w:ascii="Arial"/>
          <w:color w:val="333333"/>
          <w:shd w:val="clear" w:color="auto" w:fill="FFFFFF"/>
        </w:rPr>
        <w:t>IE9显示为：粉色，</w:t>
      </w:r>
      <w:r>
        <w:rPr>
          <w:rFonts w:ascii="Arial"/>
          <w:color w:val="333333"/>
          <w:shd w:val="clear" w:color="auto" w:fill="FFFFFF"/>
        </w:rPr>
        <w:br w:type="textWrapping"/>
      </w:r>
      <w:r>
        <w:rPr>
          <w:rFonts w:ascii="Arial"/>
          <w:color w:val="333333"/>
          <w:shd w:val="clear" w:color="auto" w:fill="FFFFFF"/>
        </w:rPr>
        <w:t>Firefox/Chrome显示为：橘色，</w:t>
      </w:r>
      <w:r>
        <w:rPr>
          <w:rFonts w:ascii="Arial"/>
          <w:color w:val="333333"/>
          <w:shd w:val="clear" w:color="auto" w:fill="FFFFFF"/>
        </w:rPr>
        <w:br w:type="textWrapping"/>
      </w:r>
      <w:r>
        <w:rPr>
          <w:rFonts w:ascii="Arial"/>
          <w:color w:val="333333"/>
          <w:shd w:val="clear" w:color="auto" w:fill="FFFFFF"/>
        </w:rPr>
        <w:t>（本例IE10效果同IE9，Opera最新版效果也同IE9为粉色）</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demo4实例是用于区分标准模式下ie6~ie10和Opera/Firefox/Chrome的hack，本例特别要注意顺序</w:t>
      </w:r>
      <w:r>
        <w:rPr>
          <w:rFonts w:ascii="Arial"/>
          <w:color w:val="333333"/>
          <w:shd w:val="clear" w:color="auto" w:fill="FFFFFF"/>
        </w:rPr>
        <w:br w:type="textWrapping"/>
      </w:r>
      <w:r>
        <w:rPr>
          <w:rFonts w:ascii="Arial"/>
          <w:color w:val="333333"/>
          <w:shd w:val="clear" w:color="auto" w:fill="FFFFFF"/>
        </w:rPr>
        <w:t>IE6显示为：橘色，</w:t>
      </w:r>
      <w:r>
        <w:rPr>
          <w:rFonts w:ascii="Arial"/>
          <w:color w:val="333333"/>
          <w:shd w:val="clear" w:color="auto" w:fill="FFFFFF"/>
        </w:rPr>
        <w:br w:type="textWrapping"/>
      </w:r>
      <w:r>
        <w:rPr>
          <w:rFonts w:ascii="Arial"/>
          <w:color w:val="333333"/>
          <w:shd w:val="clear" w:color="auto" w:fill="FFFFFF"/>
        </w:rPr>
        <w:t>IE7显示为：粉色，</w:t>
      </w:r>
      <w:r>
        <w:rPr>
          <w:rFonts w:ascii="Arial"/>
          <w:color w:val="333333"/>
          <w:shd w:val="clear" w:color="auto" w:fill="FFFFFF"/>
        </w:rPr>
        <w:br w:type="textWrapping"/>
      </w:r>
      <w:r>
        <w:rPr>
          <w:rFonts w:ascii="Arial"/>
          <w:color w:val="333333"/>
          <w:shd w:val="clear" w:color="auto" w:fill="FFFFFF"/>
        </w:rPr>
        <w:t>IE8显示为：黄色，</w:t>
      </w:r>
      <w:r>
        <w:rPr>
          <w:rFonts w:ascii="Arial"/>
          <w:color w:val="333333"/>
          <w:shd w:val="clear" w:color="auto" w:fill="FFFFFF"/>
        </w:rPr>
        <w:br w:type="textWrapping"/>
      </w:r>
      <w:r>
        <w:rPr>
          <w:rFonts w:ascii="Arial"/>
          <w:color w:val="333333"/>
          <w:shd w:val="clear" w:color="auto" w:fill="FFFFFF"/>
        </w:rPr>
        <w:t>IE9显示为：紫色，</w:t>
      </w:r>
      <w:r>
        <w:rPr>
          <w:rFonts w:ascii="Arial"/>
          <w:color w:val="333333"/>
          <w:shd w:val="clear" w:color="auto" w:fill="FFFFFF"/>
        </w:rPr>
        <w:br w:type="textWrapping"/>
      </w:r>
      <w:r>
        <w:rPr>
          <w:rFonts w:ascii="Arial"/>
          <w:color w:val="333333"/>
          <w:shd w:val="clear" w:color="auto" w:fill="FFFFFF"/>
        </w:rPr>
        <w:t>IE10显示为：绿色，</w:t>
      </w:r>
      <w:r>
        <w:rPr>
          <w:rFonts w:ascii="Arial"/>
          <w:color w:val="333333"/>
          <w:shd w:val="clear" w:color="auto" w:fill="FFFFFF"/>
        </w:rPr>
        <w:br w:type="textWrapping"/>
      </w:r>
      <w:r>
        <w:rPr>
          <w:rFonts w:ascii="Arial"/>
          <w:color w:val="333333"/>
          <w:shd w:val="clear" w:color="auto" w:fill="FFFFFF"/>
        </w:rPr>
        <w:t>Firefox显示为：蓝色，</w:t>
      </w:r>
      <w:r>
        <w:rPr>
          <w:rFonts w:ascii="Arial"/>
          <w:color w:val="333333"/>
          <w:shd w:val="clear" w:color="auto" w:fill="FFFFFF"/>
        </w:rPr>
        <w:br w:type="textWrapping"/>
      </w:r>
      <w:r>
        <w:rPr>
          <w:rFonts w:ascii="Arial"/>
          <w:color w:val="333333"/>
          <w:shd w:val="clear" w:color="auto" w:fill="FFFFFF"/>
        </w:rPr>
        <w:t>Opera显示为：黑色，</w:t>
      </w:r>
      <w:r>
        <w:rPr>
          <w:rFonts w:ascii="Arial"/>
          <w:color w:val="333333"/>
          <w:shd w:val="clear" w:color="auto" w:fill="FFFFFF"/>
        </w:rPr>
        <w:br w:type="textWrapping"/>
      </w:r>
      <w:r>
        <w:rPr>
          <w:rFonts w:ascii="Arial"/>
          <w:color w:val="333333"/>
          <w:shd w:val="clear" w:color="auto" w:fill="FFFFFF"/>
        </w:rPr>
        <w:t>Safari/Chrome显示为：灰色，</w:t>
      </w:r>
    </w:p>
    <w:p>
      <w:pPr>
        <w:shd w:val="solid" w:color="FFFFFF" w:fill="auto"/>
        <w:autoSpaceDN w:val="0"/>
        <w:spacing w:line="390" w:lineRule="atLeast"/>
        <w:jc w:val="center"/>
        <w:rPr>
          <w:rFonts w:ascii="Arial"/>
          <w:color w:val="333333"/>
          <w:shd w:val="clear" w:color="auto" w:fill="FFFFFF"/>
        </w:rPr>
      </w:pPr>
      <w:r>
        <w:rPr>
          <w:rFonts w:ascii="Arial"/>
          <w:color w:val="333333"/>
          <w:shd w:val="clear" w:color="auto" w:fill="FFFFFF"/>
        </w:rPr>
        <w:drawing>
          <wp:inline distT="0" distB="0" distL="0" distR="0">
            <wp:extent cx="5271770" cy="3617595"/>
            <wp:effectExtent l="19050" t="0" r="5080" b="0"/>
            <wp:docPr id="16"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图片1"/>
                    <pic:cNvPicPr>
                      <a:picLocks noChangeAspect="1" noChangeArrowheads="1"/>
                    </pic:cNvPicPr>
                  </pic:nvPicPr>
                  <pic:blipFill>
                    <a:blip r:embed="rId4" cstate="print"/>
                    <a:srcRect/>
                    <a:stretch>
                      <a:fillRect/>
                    </a:stretch>
                  </pic:blipFill>
                  <pic:spPr>
                    <a:xfrm>
                      <a:off x="0" y="0"/>
                      <a:ext cx="5271770" cy="3617595"/>
                    </a:xfrm>
                    <a:prstGeom prst="rect">
                      <a:avLst/>
                    </a:prstGeom>
                    <a:noFill/>
                    <a:ln w="9525" cmpd="sng">
                      <a:noFill/>
                      <a:miter lim="800000"/>
                      <a:headEnd/>
                      <a:tailEnd/>
                    </a:ln>
                  </pic:spPr>
                </pic:pic>
              </a:graphicData>
            </a:graphic>
          </wp:inline>
        </w:drawing>
      </w:r>
    </w:p>
    <w:p>
      <w:pPr>
        <w:pStyle w:val="5"/>
        <w:rPr>
          <w:rFonts w:hint="eastAsia"/>
        </w:rPr>
      </w:pPr>
      <w:r>
        <w:rPr>
          <w:rFonts w:hint="eastAsia"/>
        </w:rPr>
        <w:t>4.3 CSS hack方式三：选择器前缀法</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选择器前缀法是针对一些页面表现不一致或者需要特殊对待的浏览器，在CSS选择器前加上一些只有某些特定浏览器才能识别的前缀进行hack。</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目前最常见的是</w:t>
      </w:r>
    </w:p>
    <w:p>
      <w:pPr>
        <w:shd w:val="solid" w:color="FFFFFF" w:fill="auto"/>
        <w:autoSpaceDN w:val="0"/>
        <w:spacing w:line="390" w:lineRule="atLeast"/>
        <w:jc w:val="left"/>
        <w:rPr>
          <w:color w:val="333333"/>
          <w:shd w:val="clear" w:color="auto" w:fill="FFFFFF"/>
        </w:rPr>
      </w:pPr>
      <w:r>
        <w:rPr>
          <w:color w:val="333333"/>
          <w:shd w:val="clear" w:color="auto" w:fill="FFFFFF"/>
        </w:rPr>
        <w:t>*html *前缀只对IE6生效</w:t>
      </w:r>
    </w:p>
    <w:p>
      <w:pPr>
        <w:shd w:val="solid" w:color="FFFFFF" w:fill="auto"/>
        <w:autoSpaceDN w:val="0"/>
        <w:spacing w:line="390" w:lineRule="atLeast"/>
        <w:jc w:val="left"/>
        <w:rPr>
          <w:color w:val="333333"/>
          <w:shd w:val="clear" w:color="auto" w:fill="FFFFFF"/>
        </w:rPr>
      </w:pPr>
      <w:r>
        <w:rPr>
          <w:color w:val="333333"/>
          <w:shd w:val="clear" w:color="auto" w:fill="FFFFFF"/>
        </w:rPr>
        <w:t>*+html *+前缀只对IE7生效</w:t>
      </w:r>
    </w:p>
    <w:p>
      <w:pPr>
        <w:shd w:val="solid" w:color="FFFFFF" w:fill="auto"/>
        <w:autoSpaceDN w:val="0"/>
        <w:jc w:val="left"/>
        <w:rPr>
          <w:color w:val="333333"/>
          <w:shd w:val="clear" w:color="auto" w:fill="FFFFFF"/>
        </w:rPr>
      </w:pPr>
      <w:r>
        <w:rPr>
          <w:color w:val="333333"/>
          <w:shd w:val="clear" w:color="auto" w:fill="FFFFFF"/>
        </w:rPr>
        <w:t>@media screen\9{...}只对IE6/7生效</w:t>
      </w:r>
    </w:p>
    <w:p>
      <w:pPr>
        <w:shd w:val="solid" w:color="FFFFFF" w:fill="auto"/>
        <w:autoSpaceDN w:val="0"/>
        <w:jc w:val="left"/>
        <w:rPr>
          <w:color w:val="333333"/>
          <w:shd w:val="clear" w:color="auto" w:fill="FFFFFF"/>
        </w:rPr>
      </w:pPr>
      <w:r>
        <w:rPr>
          <w:color w:val="333333"/>
          <w:shd w:val="clear" w:color="auto" w:fill="FFFFFF"/>
        </w:rPr>
        <w:t>@media \0screen {body { background: red; }}只对IE8有效</w:t>
      </w:r>
    </w:p>
    <w:p>
      <w:pPr>
        <w:shd w:val="solid" w:color="FFFFFF" w:fill="auto"/>
        <w:autoSpaceDN w:val="0"/>
        <w:jc w:val="left"/>
        <w:rPr>
          <w:color w:val="333333"/>
          <w:shd w:val="clear" w:color="auto" w:fill="FFFFFF"/>
        </w:rPr>
      </w:pPr>
      <w:r>
        <w:rPr>
          <w:color w:val="333333"/>
          <w:shd w:val="clear" w:color="auto" w:fill="FFFFFF"/>
        </w:rPr>
        <w:t>@media \0screen\,screen\9{body { background: blue; }}只对IE6/7/8有效</w:t>
      </w:r>
    </w:p>
    <w:p>
      <w:pPr>
        <w:shd w:val="solid" w:color="FFFFFF" w:fill="auto"/>
        <w:autoSpaceDN w:val="0"/>
        <w:jc w:val="left"/>
        <w:rPr>
          <w:color w:val="333333"/>
          <w:shd w:val="clear" w:color="auto" w:fill="FFFFFF"/>
        </w:rPr>
      </w:pPr>
      <w:r>
        <w:rPr>
          <w:color w:val="333333"/>
          <w:shd w:val="clear" w:color="auto" w:fill="FFFFFF"/>
        </w:rPr>
        <w:t>@media screen\0 {body { background: green; }} 只对IE8/9/10有效</w:t>
      </w:r>
    </w:p>
    <w:p>
      <w:pPr>
        <w:shd w:val="solid" w:color="FFFFFF" w:fill="auto"/>
        <w:autoSpaceDN w:val="0"/>
        <w:jc w:val="left"/>
        <w:rPr>
          <w:color w:val="333333"/>
          <w:shd w:val="clear" w:color="auto" w:fill="FFFFFF"/>
        </w:rPr>
      </w:pPr>
      <w:r>
        <w:rPr>
          <w:color w:val="333333"/>
          <w:shd w:val="clear" w:color="auto" w:fill="FFFFFF"/>
        </w:rPr>
        <w:t>@media screen and (min-width:0\0) {body { background: gray; }} 只对IE9/10有效</w:t>
      </w:r>
    </w:p>
    <w:p>
      <w:pPr>
        <w:shd w:val="solid" w:color="FFFFFF" w:fill="auto"/>
        <w:autoSpaceDN w:val="0"/>
        <w:jc w:val="left"/>
      </w:pPr>
      <w:r>
        <w:rPr>
          <w:color w:val="333333"/>
          <w:shd w:val="clear" w:color="auto" w:fill="FFFFFF"/>
        </w:rPr>
        <w:t>@media screen and (-ms-high-contrast: active), (-ms-high-contrast: none) {body { background: orange; }} 只对IE10有效</w:t>
      </w:r>
    </w:p>
    <w:p>
      <w:pPr>
        <w:shd w:val="solid" w:color="FFFFFF" w:fill="auto"/>
        <w:autoSpaceDN w:val="0"/>
        <w:spacing w:line="390" w:lineRule="atLeast"/>
        <w:jc w:val="left"/>
        <w:rPr>
          <w:rFonts w:ascii="Arial"/>
          <w:color w:val="333333"/>
          <w:shd w:val="clear" w:color="auto" w:fill="FFFFFF"/>
        </w:rPr>
      </w:pPr>
      <w:r>
        <w:rPr>
          <w:rFonts w:ascii="Arial"/>
          <w:color w:val="333333"/>
          <w:shd w:val="clear" w:color="auto" w:fill="FFFFFF"/>
        </w:rPr>
        <w:t>结合CSS3的一些选择器，如html:first-child，body:nth-of-type(1)，衍生出更多的hack方式，具体的可以参考下表：</w:t>
      </w:r>
    </w:p>
    <w:p>
      <w:pPr>
        <w:shd w:val="solid" w:color="FFFFFF" w:fill="auto"/>
        <w:autoSpaceDN w:val="0"/>
        <w:spacing w:line="390" w:lineRule="atLeast"/>
        <w:ind w:left="-1680" w:leftChars="-800" w:firstLine="686" w:firstLineChars="327"/>
        <w:jc w:val="center"/>
        <w:rPr>
          <w:rFonts w:ascii="Arial"/>
          <w:color w:val="333333"/>
          <w:shd w:val="clear" w:color="auto" w:fill="FFFFFF"/>
        </w:rPr>
      </w:pPr>
      <w:r>
        <w:rPr>
          <w:rFonts w:ascii="Arial"/>
          <w:color w:val="333333"/>
          <w:shd w:val="clear" w:color="auto" w:fill="FFFFFF"/>
        </w:rPr>
        <w:drawing>
          <wp:inline distT="0" distB="0" distL="0" distR="0">
            <wp:extent cx="7410450" cy="7712710"/>
            <wp:effectExtent l="19050" t="0" r="0" b="0"/>
            <wp:docPr id="11"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图片2"/>
                    <pic:cNvPicPr>
                      <a:picLocks noChangeAspect="1" noChangeArrowheads="1"/>
                    </pic:cNvPicPr>
                  </pic:nvPicPr>
                  <pic:blipFill>
                    <a:blip r:embed="rId5" cstate="print"/>
                    <a:srcRect/>
                    <a:stretch>
                      <a:fillRect/>
                    </a:stretch>
                  </pic:blipFill>
                  <pic:spPr>
                    <a:xfrm>
                      <a:off x="0" y="0"/>
                      <a:ext cx="7410450" cy="7712710"/>
                    </a:xfrm>
                    <a:prstGeom prst="rect">
                      <a:avLst/>
                    </a:prstGeom>
                    <a:noFill/>
                    <a:ln w="9525" cmpd="sng">
                      <a:noFill/>
                      <a:miter lim="800000"/>
                      <a:headEnd/>
                      <a:tailEnd/>
                    </a:ln>
                  </pic:spPr>
                </pic:pic>
              </a:graphicData>
            </a:graphic>
          </wp:inline>
        </w:drawing>
      </w:r>
    </w:p>
    <w:p>
      <w:pPr>
        <w:pStyle w:val="4"/>
      </w:pPr>
      <w:r>
        <w:t>5. CSS hack利弊</w:t>
      </w:r>
    </w:p>
    <w:p>
      <w:r>
        <w:t>一般情况下，我们</w:t>
      </w:r>
      <w:r>
        <w:rPr>
          <w:b/>
          <w:bCs/>
          <w:color w:val="FF0000"/>
        </w:rPr>
        <w:t>尽量避免使用CSS hack</w:t>
      </w:r>
      <w:r>
        <w:t>，但是有些情况为了顾及用户体验实现向下兼容，不得已才使用hack。使用hack虽然对页面表现的一致性有好处，但过多的滥用会造成html文档混乱不堪，增加管理和维护的负担。相信只要大家一起努力，少用、慎用hack，未来一定会促使浏览器厂商的标准越来越趋于统一，顺利过渡到标准浏览器的主流时代。抛弃那些陈旧的IE hack，必将减轻我们编码的复杂度，少做无用功。</w:t>
      </w:r>
    </w:p>
    <w:p/>
    <w:p>
      <w:pPr>
        <w:pStyle w:val="4"/>
        <w:numPr>
          <w:ilvl w:val="0"/>
          <w:numId w:val="4"/>
        </w:numPr>
        <w:spacing w:line="413" w:lineRule="auto"/>
        <w:rPr>
          <w:rFonts w:hint="eastAsia"/>
        </w:rPr>
      </w:pPr>
      <w:r>
        <w:rPr>
          <w:rFonts w:hint="eastAsia"/>
        </w:rPr>
        <w:t>CSS3识别浏览器</w:t>
      </w:r>
    </w:p>
    <w:p>
      <w:pPr>
        <w:rPr>
          <w:rFonts w:hint="eastAsia"/>
        </w:rPr>
      </w:pPr>
      <w:r>
        <w:rPr>
          <w:rFonts w:hint="eastAsia"/>
        </w:rPr>
        <w:t>按内核分类：</w:t>
      </w:r>
    </w:p>
    <w:p>
      <w:pPr>
        <w:rPr>
          <w:rFonts w:hint="eastAsia"/>
        </w:rPr>
      </w:pPr>
      <w:r>
        <w:rPr>
          <w:rFonts w:hint="eastAsia"/>
        </w:rPr>
        <w:t>Trident：又称为MSHTML，代表Internet Explorer</w:t>
      </w:r>
    </w:p>
    <w:p>
      <w:pPr>
        <w:rPr>
          <w:rFonts w:hint="eastAsia"/>
        </w:rPr>
      </w:pPr>
      <w:r>
        <w:rPr>
          <w:rFonts w:hint="eastAsia"/>
        </w:rPr>
        <w:tab/>
      </w:r>
      <w:r>
        <w:rPr>
          <w:rFonts w:hint="eastAsia"/>
        </w:rPr>
        <w:tab/>
      </w:r>
      <w:r>
        <w:rPr>
          <w:rFonts w:hint="eastAsia"/>
        </w:rPr>
        <w:t>其他：Maxthon遨游、世界之窗、腾讯TT、Netcapter、Avant等等，但Trident只能应用于Windows平台，且是不开源的</w:t>
      </w:r>
    </w:p>
    <w:p>
      <w:pPr>
        <w:rPr>
          <w:rFonts w:hint="eastAsia"/>
        </w:rPr>
      </w:pPr>
      <w:r>
        <w:rPr>
          <w:rFonts w:hint="eastAsia"/>
        </w:rPr>
        <w:t>Gecko：代表作品Mozilla Firefox</w:t>
      </w:r>
      <w:r>
        <w:rPr>
          <w:rFonts w:hint="eastAsia"/>
        </w:rPr>
        <w:tab/>
      </w:r>
      <w:r>
        <w:rPr>
          <w:rFonts w:hint="eastAsia"/>
        </w:rPr>
        <w:t xml:space="preserve"> Netscape6至9</w:t>
      </w:r>
    </w:p>
    <w:p>
      <w:pPr>
        <w:rPr>
          <w:rFonts w:hint="eastAsia"/>
        </w:rPr>
      </w:pPr>
      <w:r>
        <w:rPr>
          <w:rFonts w:hint="eastAsia"/>
        </w:rPr>
        <w:tab/>
      </w:r>
      <w:r>
        <w:rPr>
          <w:rFonts w:hint="eastAsia"/>
        </w:rPr>
        <w:tab/>
      </w:r>
      <w:r>
        <w:rPr>
          <w:rFonts w:hint="eastAsia"/>
        </w:rPr>
        <w:t>能在Microsoft Windows、Linux和MacOS X等主要操作系统上运行</w:t>
      </w:r>
    </w:p>
    <w:p>
      <w:pPr>
        <w:rPr>
          <w:rFonts w:hint="eastAsia"/>
        </w:rPr>
      </w:pPr>
      <w:r>
        <w:rPr>
          <w:rFonts w:hint="eastAsia"/>
        </w:rPr>
        <w:t>WebKit：代表作品Safari、Chrome</w:t>
      </w:r>
    </w:p>
    <w:p>
      <w:pPr>
        <w:rPr>
          <w:rFonts w:hint="eastAsia"/>
        </w:rPr>
      </w:pPr>
      <w:r>
        <w:rPr>
          <w:rFonts w:hint="eastAsia"/>
        </w:rPr>
        <w:t>Presto：代表作品Opera</w:t>
      </w:r>
    </w:p>
    <w:p>
      <w:pPr>
        <w:rPr>
          <w:rFonts w:hint="eastAsia"/>
        </w:rPr>
      </w:pPr>
    </w:p>
    <w:p>
      <w:pPr>
        <w:rPr>
          <w:rFonts w:hint="eastAsia"/>
        </w:rPr>
      </w:pPr>
      <w:r>
        <w:rPr>
          <w:rFonts w:hint="eastAsia"/>
        </w:rPr>
        <w:t>有些CSS3的属性在高级浏览器里面是支持的，但是使用标准写法又不能实现，需要添加浏览器识别，也可以认为是标准化的HACK：</w:t>
      </w:r>
    </w:p>
    <w:p>
      <w:pPr>
        <w:rPr>
          <w:rFonts w:hint="eastAsia"/>
        </w:rPr>
      </w:pPr>
    </w:p>
    <w:tbl>
      <w:tblPr>
        <w:tblStyle w:val="29"/>
        <w:tblW w:w="4786" w:type="dxa"/>
        <w:tblInd w:w="0" w:type="dxa"/>
        <w:tblLayout w:type="fixed"/>
        <w:tblCellMar>
          <w:top w:w="0" w:type="dxa"/>
          <w:left w:w="108" w:type="dxa"/>
          <w:bottom w:w="0" w:type="dxa"/>
          <w:right w:w="108" w:type="dxa"/>
        </w:tblCellMar>
      </w:tblPr>
      <w:tblGrid>
        <w:gridCol w:w="2372"/>
        <w:gridCol w:w="2414"/>
      </w:tblGrid>
      <w:tr>
        <w:tblPrEx>
          <w:tblLayout w:type="fixed"/>
          <w:tblCellMar>
            <w:top w:w="0" w:type="dxa"/>
            <w:left w:w="108" w:type="dxa"/>
            <w:bottom w:w="0" w:type="dxa"/>
            <w:right w:w="108" w:type="dxa"/>
          </w:tblCellMar>
        </w:tblPrEx>
        <w:trPr>
          <w:trHeight w:val="432" w:hRule="atLeast"/>
        </w:trPr>
        <w:tc>
          <w:tcPr>
            <w:tcW w:w="2372" w:type="dxa"/>
            <w:vAlign w:val="center"/>
          </w:tcPr>
          <w:p>
            <w:pPr>
              <w:autoSpaceDN w:val="0"/>
              <w:jc w:val="center"/>
              <w:rPr>
                <w:b/>
              </w:rPr>
            </w:pPr>
            <w:r>
              <w:rPr>
                <w:b/>
              </w:rPr>
              <w:t>内核类型</w:t>
            </w:r>
          </w:p>
        </w:tc>
        <w:tc>
          <w:tcPr>
            <w:tcW w:w="2414" w:type="dxa"/>
            <w:vAlign w:val="center"/>
          </w:tcPr>
          <w:p>
            <w:pPr>
              <w:autoSpaceDN w:val="0"/>
              <w:jc w:val="center"/>
              <w:rPr>
                <w:b/>
              </w:rPr>
            </w:pPr>
            <w:r>
              <w:rPr>
                <w:b/>
              </w:rPr>
              <w:t>写法</w:t>
            </w:r>
          </w:p>
        </w:tc>
      </w:tr>
      <w:tr>
        <w:tblPrEx>
          <w:tblLayout w:type="fixed"/>
          <w:tblCellMar>
            <w:top w:w="0" w:type="dxa"/>
            <w:left w:w="108" w:type="dxa"/>
            <w:bottom w:w="0" w:type="dxa"/>
            <w:right w:w="108" w:type="dxa"/>
          </w:tblCellMar>
        </w:tblPrEx>
        <w:tc>
          <w:tcPr>
            <w:tcW w:w="2372" w:type="dxa"/>
            <w:vAlign w:val="center"/>
          </w:tcPr>
          <w:p>
            <w:pPr>
              <w:autoSpaceDN w:val="0"/>
              <w:jc w:val="left"/>
              <w:rPr>
                <w:b/>
              </w:rPr>
            </w:pPr>
            <w:r>
              <w:rPr>
                <w:b/>
              </w:rPr>
              <w:t>Webkit(Chrome/Safari)</w:t>
            </w:r>
          </w:p>
        </w:tc>
        <w:tc>
          <w:tcPr>
            <w:tcW w:w="2414" w:type="dxa"/>
            <w:vAlign w:val="center"/>
          </w:tcPr>
          <w:p>
            <w:pPr>
              <w:autoSpaceDN w:val="0"/>
              <w:jc w:val="left"/>
            </w:pPr>
            <w:r>
              <w:t>-webkit-</w:t>
            </w:r>
            <w:r>
              <w:rPr>
                <w:rFonts w:hint="eastAsia"/>
              </w:rPr>
              <w:t>属性</w:t>
            </w:r>
          </w:p>
        </w:tc>
      </w:tr>
      <w:tr>
        <w:tblPrEx>
          <w:tblLayout w:type="fixed"/>
          <w:tblCellMar>
            <w:top w:w="0" w:type="dxa"/>
            <w:left w:w="108" w:type="dxa"/>
            <w:bottom w:w="0" w:type="dxa"/>
            <w:right w:w="108" w:type="dxa"/>
          </w:tblCellMar>
        </w:tblPrEx>
        <w:tc>
          <w:tcPr>
            <w:tcW w:w="2372" w:type="dxa"/>
            <w:vAlign w:val="center"/>
          </w:tcPr>
          <w:p>
            <w:pPr>
              <w:autoSpaceDN w:val="0"/>
              <w:jc w:val="left"/>
              <w:rPr>
                <w:b/>
              </w:rPr>
            </w:pPr>
            <w:r>
              <w:rPr>
                <w:b/>
              </w:rPr>
              <w:t>Gecko(Firefox)</w:t>
            </w:r>
          </w:p>
        </w:tc>
        <w:tc>
          <w:tcPr>
            <w:tcW w:w="2414" w:type="dxa"/>
            <w:vAlign w:val="center"/>
          </w:tcPr>
          <w:p>
            <w:pPr>
              <w:autoSpaceDN w:val="0"/>
              <w:jc w:val="left"/>
            </w:pPr>
            <w:r>
              <w:t>-moz-</w:t>
            </w:r>
            <w:r>
              <w:rPr>
                <w:rFonts w:hint="eastAsia"/>
              </w:rPr>
              <w:t>属性</w:t>
            </w:r>
          </w:p>
        </w:tc>
      </w:tr>
      <w:tr>
        <w:tblPrEx>
          <w:tblLayout w:type="fixed"/>
          <w:tblCellMar>
            <w:top w:w="0" w:type="dxa"/>
            <w:left w:w="108" w:type="dxa"/>
            <w:bottom w:w="0" w:type="dxa"/>
            <w:right w:w="108" w:type="dxa"/>
          </w:tblCellMar>
        </w:tblPrEx>
        <w:tc>
          <w:tcPr>
            <w:tcW w:w="2372" w:type="dxa"/>
            <w:vAlign w:val="center"/>
          </w:tcPr>
          <w:p>
            <w:pPr>
              <w:autoSpaceDN w:val="0"/>
              <w:jc w:val="left"/>
              <w:rPr>
                <w:b/>
              </w:rPr>
            </w:pPr>
            <w:r>
              <w:rPr>
                <w:b/>
              </w:rPr>
              <w:t>Presto(Opera)</w:t>
            </w:r>
          </w:p>
        </w:tc>
        <w:tc>
          <w:tcPr>
            <w:tcW w:w="2414" w:type="dxa"/>
            <w:vAlign w:val="center"/>
          </w:tcPr>
          <w:p>
            <w:pPr>
              <w:autoSpaceDN w:val="0"/>
              <w:jc w:val="left"/>
            </w:pPr>
            <w:r>
              <w:t>-o-</w:t>
            </w:r>
            <w:r>
              <w:rPr>
                <w:rFonts w:hint="eastAsia"/>
              </w:rPr>
              <w:t>属性</w:t>
            </w:r>
          </w:p>
        </w:tc>
      </w:tr>
      <w:tr>
        <w:tblPrEx>
          <w:tblLayout w:type="fixed"/>
          <w:tblCellMar>
            <w:top w:w="0" w:type="dxa"/>
            <w:left w:w="108" w:type="dxa"/>
            <w:bottom w:w="0" w:type="dxa"/>
            <w:right w:w="108" w:type="dxa"/>
          </w:tblCellMar>
        </w:tblPrEx>
        <w:tc>
          <w:tcPr>
            <w:tcW w:w="2372" w:type="dxa"/>
            <w:vAlign w:val="center"/>
          </w:tcPr>
          <w:p>
            <w:pPr>
              <w:autoSpaceDN w:val="0"/>
              <w:jc w:val="left"/>
              <w:rPr>
                <w:b/>
              </w:rPr>
            </w:pPr>
            <w:r>
              <w:rPr>
                <w:b/>
              </w:rPr>
              <w:t>Trident(IE)</w:t>
            </w:r>
          </w:p>
        </w:tc>
        <w:tc>
          <w:tcPr>
            <w:tcW w:w="2414" w:type="dxa"/>
            <w:vAlign w:val="center"/>
          </w:tcPr>
          <w:p>
            <w:pPr>
              <w:autoSpaceDN w:val="0"/>
              <w:jc w:val="left"/>
            </w:pPr>
            <w:r>
              <w:t>-ms-</w:t>
            </w:r>
            <w:r>
              <w:rPr>
                <w:rFonts w:hint="eastAsia"/>
              </w:rPr>
              <w:t>属性</w:t>
            </w:r>
          </w:p>
        </w:tc>
      </w:tr>
      <w:tr>
        <w:tblPrEx>
          <w:tblLayout w:type="fixed"/>
          <w:tblCellMar>
            <w:top w:w="0" w:type="dxa"/>
            <w:left w:w="108" w:type="dxa"/>
            <w:bottom w:w="0" w:type="dxa"/>
            <w:right w:w="108" w:type="dxa"/>
          </w:tblCellMar>
        </w:tblPrEx>
        <w:tc>
          <w:tcPr>
            <w:tcW w:w="2372" w:type="dxa"/>
            <w:vAlign w:val="center"/>
          </w:tcPr>
          <w:p>
            <w:pPr>
              <w:autoSpaceDN w:val="0"/>
              <w:jc w:val="left"/>
              <w:rPr>
                <w:b/>
              </w:rPr>
            </w:pPr>
            <w:r>
              <w:rPr>
                <w:b/>
              </w:rPr>
              <w:t>W3C</w:t>
            </w:r>
          </w:p>
        </w:tc>
        <w:tc>
          <w:tcPr>
            <w:tcW w:w="2414" w:type="dxa"/>
            <w:vAlign w:val="center"/>
          </w:tcPr>
          <w:p>
            <w:pPr>
              <w:autoSpaceDN w:val="0"/>
              <w:jc w:val="left"/>
            </w:pPr>
            <w:r>
              <w:rPr>
                <w:rFonts w:hint="eastAsia"/>
              </w:rPr>
              <w:t>属性</w:t>
            </w:r>
          </w:p>
        </w:tc>
      </w:tr>
    </w:tbl>
    <w:p>
      <w:pPr>
        <w:rPr>
          <w:rFonts w:hint="eastAsia"/>
        </w:rPr>
      </w:pPr>
    </w:p>
    <w:p>
      <w:pPr>
        <w:rPr>
          <w:rFonts w:hint="eastAsia"/>
        </w:rPr>
      </w:pPr>
      <w:r>
        <w:rPr>
          <w:rFonts w:hint="eastAsia"/>
        </w:rPr>
        <w:t>例如设置对象的2D属性：</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t>transform:</w:t>
            </w:r>
            <w:r>
              <w:rPr>
                <w:rFonts w:hint="eastAsia"/>
              </w:rPr>
              <w:t>rotate(30</w:t>
            </w:r>
            <w:r>
              <w:t>deg</w:t>
            </w:r>
            <w:r>
              <w:rPr>
                <w:rFonts w:hint="eastAsia"/>
              </w:rPr>
              <w:t>);</w:t>
            </w:r>
          </w:p>
          <w:p>
            <w:pPr>
              <w:rPr>
                <w:rFonts w:hint="eastAsia"/>
              </w:rPr>
            </w:pPr>
            <w:r>
              <w:rPr>
                <w:rFonts w:hint="eastAsia"/>
              </w:rPr>
              <w:t>-webkit-t</w:t>
            </w:r>
            <w:r>
              <w:t>ransform:</w:t>
            </w:r>
            <w:r>
              <w:rPr>
                <w:rFonts w:hint="eastAsia"/>
              </w:rPr>
              <w:t>rotate(30</w:t>
            </w:r>
            <w:r>
              <w:t>deg</w:t>
            </w:r>
            <w:r>
              <w:rPr>
                <w:rFonts w:hint="eastAsia"/>
              </w:rPr>
              <w:t>);</w:t>
            </w:r>
          </w:p>
          <w:p>
            <w:pPr>
              <w:rPr>
                <w:rFonts w:hint="eastAsia"/>
              </w:rPr>
            </w:pPr>
            <w:r>
              <w:rPr>
                <w:rFonts w:hint="eastAsia"/>
              </w:rPr>
              <w:t>-moz-t</w:t>
            </w:r>
            <w:r>
              <w:t>ransform:</w:t>
            </w:r>
            <w:r>
              <w:rPr>
                <w:rFonts w:hint="eastAsia"/>
              </w:rPr>
              <w:t>rotate(30</w:t>
            </w:r>
            <w:r>
              <w:t>deg</w:t>
            </w:r>
            <w:r>
              <w:rPr>
                <w:rFonts w:hint="eastAsia"/>
              </w:rPr>
              <w:t>);</w:t>
            </w:r>
          </w:p>
          <w:p>
            <w:pPr>
              <w:rPr>
                <w:rFonts w:hint="eastAsia"/>
              </w:rPr>
            </w:pPr>
            <w:r>
              <w:rPr>
                <w:rFonts w:hint="eastAsia"/>
              </w:rPr>
              <w:t>-o-t</w:t>
            </w:r>
            <w:r>
              <w:t>ransform:</w:t>
            </w:r>
            <w:r>
              <w:rPr>
                <w:rFonts w:hint="eastAsia"/>
              </w:rPr>
              <w:t>rotate(30</w:t>
            </w:r>
            <w:r>
              <w:t>deg</w:t>
            </w:r>
            <w:r>
              <w:rPr>
                <w:rFonts w:hint="eastAsia"/>
              </w:rPr>
              <w:t>);</w:t>
            </w:r>
          </w:p>
          <w:p>
            <w:pPr>
              <w:rPr>
                <w:rFonts w:hint="eastAsia"/>
              </w:rPr>
            </w:pPr>
            <w:r>
              <w:rPr>
                <w:rFonts w:hint="eastAsia"/>
              </w:rPr>
              <w:t>-ms-t</w:t>
            </w:r>
            <w:r>
              <w:t>ransform:</w:t>
            </w:r>
            <w:r>
              <w:rPr>
                <w:rFonts w:hint="eastAsia"/>
              </w:rPr>
              <w:t>rotate(30</w:t>
            </w:r>
            <w:r>
              <w:t>deg</w:t>
            </w:r>
            <w:r>
              <w:rPr>
                <w:rFonts w:hint="eastAsia"/>
              </w:rPr>
              <w:t>);</w:t>
            </w:r>
          </w:p>
        </w:tc>
      </w:tr>
    </w:tbl>
    <w:p>
      <w:pPr>
        <w:rPr>
          <w:rFonts w:hint="eastAsia"/>
        </w:rPr>
      </w:pPr>
    </w:p>
    <w:p>
      <w:pPr>
        <w:rPr>
          <w:rFonts w:hint="eastAsia"/>
        </w:rPr>
      </w:pPr>
      <w:r>
        <w:rPr>
          <w:rFonts w:hint="eastAsia"/>
        </w:rPr>
        <w:t>技巧：查看CSS属性有哪些浏览器支持：</w:t>
      </w:r>
      <w:r>
        <w:t xml:space="preserve"> http://www.caniuse.com</w:t>
      </w:r>
    </w:p>
    <w:p>
      <w:pPr>
        <w:pStyle w:val="3"/>
        <w:rPr>
          <w:rFonts w:hint="eastAsia"/>
        </w:rPr>
      </w:pPr>
      <w:r>
        <w:rPr>
          <w:rFonts w:hint="eastAsia"/>
        </w:rPr>
        <w:t>二、常用CSS样式</w:t>
      </w:r>
    </w:p>
    <w:p>
      <w:pPr>
        <w:pStyle w:val="4"/>
        <w:rPr>
          <w:rFonts w:hint="eastAsia"/>
        </w:rPr>
      </w:pPr>
      <w:r>
        <w:rPr>
          <w:rFonts w:hint="eastAsia"/>
        </w:rPr>
        <w:t>1. CSS制作三角符号</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&lt;!DOCTYPE html&gt;</w:t>
            </w:r>
          </w:p>
          <w:p>
            <w:r>
              <w:t>&lt;html lang="zh-CN"&gt;</w:t>
            </w:r>
          </w:p>
          <w:p>
            <w:r>
              <w:t>&lt;head&gt;</w:t>
            </w:r>
          </w:p>
          <w:p>
            <w:r>
              <w:tab/>
            </w:r>
            <w:r>
              <w:t>&lt;meta charset="utf-8"/&gt;</w:t>
            </w:r>
          </w:p>
          <w:p>
            <w:pPr>
              <w:rPr>
                <w:rFonts w:hint="eastAsia"/>
              </w:rPr>
            </w:pPr>
            <w:r>
              <w:rPr>
                <w:rFonts w:hint="eastAsia"/>
              </w:rPr>
              <w:tab/>
            </w:r>
            <w:r>
              <w:rPr>
                <w:rFonts w:hint="eastAsia"/>
              </w:rPr>
              <w:t>&lt;title&gt;标题&lt;/title&gt;</w:t>
            </w:r>
          </w:p>
          <w:p>
            <w:r>
              <w:tab/>
            </w:r>
            <w:r>
              <w:t>&lt;style type="text/css"&gt;</w:t>
            </w:r>
          </w:p>
          <w:p>
            <w:r>
              <w:tab/>
            </w:r>
            <w:r>
              <w:tab/>
            </w:r>
            <w:r>
              <w:t>h3{width:200px;background:#ccc;overflow:hidden;}</w:t>
            </w:r>
          </w:p>
          <w:p/>
          <w:p>
            <w:r>
              <w:tab/>
            </w:r>
            <w:r>
              <w:tab/>
            </w:r>
            <w:r>
              <w:rPr>
                <w:rFonts w:hint="eastAsia"/>
              </w:rPr>
              <w:t>h3 span</w:t>
            </w:r>
            <w:r>
              <w:t>{</w:t>
            </w:r>
          </w:p>
          <w:p>
            <w:r>
              <w:tab/>
            </w:r>
            <w:r>
              <w:tab/>
            </w:r>
            <w:r>
              <w:tab/>
            </w:r>
            <w:r>
              <w:t>width:0;height:0;overflow:hidden;</w:t>
            </w:r>
          </w:p>
          <w:p>
            <w:r>
              <w:tab/>
            </w:r>
            <w:r>
              <w:tab/>
            </w:r>
            <w:r>
              <w:tab/>
            </w:r>
            <w:r>
              <w:t>border-width:8px;</w:t>
            </w:r>
          </w:p>
          <w:p>
            <w:r>
              <w:tab/>
            </w:r>
            <w:r>
              <w:tab/>
            </w:r>
            <w:r>
              <w:tab/>
            </w:r>
            <w:r>
              <w:t>border-color:#000 transparent transparent;</w:t>
            </w:r>
          </w:p>
          <w:p>
            <w:r>
              <w:tab/>
            </w:r>
            <w:r>
              <w:tab/>
            </w:r>
            <w:r>
              <w:tab/>
            </w:r>
            <w:r>
              <w:t>border-style:solid;</w:t>
            </w:r>
          </w:p>
          <w:p>
            <w:r>
              <w:tab/>
            </w:r>
            <w:r>
              <w:tab/>
            </w:r>
            <w:r>
              <w:tab/>
            </w:r>
            <w:r>
              <w:t>float:left;</w:t>
            </w:r>
          </w:p>
          <w:p>
            <w:r>
              <w:tab/>
            </w:r>
            <w:r>
              <w:tab/>
            </w:r>
            <w:r>
              <w:tab/>
            </w:r>
            <w:r>
              <w:t>margin:6px 0 0 0;</w:t>
            </w:r>
          </w:p>
          <w:p>
            <w:r>
              <w:tab/>
            </w:r>
            <w:r>
              <w:tab/>
            </w:r>
            <w:r>
              <w:t>}</w:t>
            </w:r>
          </w:p>
          <w:p>
            <w:r>
              <w:tab/>
            </w:r>
            <w:r>
              <w:tab/>
            </w:r>
            <w:r>
              <w:t>h3 strong{float:left;}</w:t>
            </w:r>
          </w:p>
          <w:p>
            <w:r>
              <w:tab/>
            </w:r>
            <w:r>
              <w:t>&lt;/style&gt;</w:t>
            </w:r>
          </w:p>
          <w:p>
            <w:r>
              <w:t>&lt;/head&gt;</w:t>
            </w:r>
          </w:p>
          <w:p>
            <w:r>
              <w:t>&lt;body&gt;</w:t>
            </w:r>
          </w:p>
          <w:p>
            <w:pPr>
              <w:rPr>
                <w:rFonts w:hint="eastAsia"/>
              </w:rPr>
            </w:pPr>
            <w:r>
              <w:rPr>
                <w:rFonts w:hint="eastAsia"/>
              </w:rPr>
              <w:tab/>
            </w:r>
            <w:r>
              <w:rPr>
                <w:rFonts w:hint="eastAsia"/>
              </w:rPr>
              <w:t>&lt;h3&gt;&lt;strong&gt;产品分类&lt;/strong&gt;&lt;span&gt;&lt;/span&gt;&lt;/h3&gt;</w:t>
            </w:r>
          </w:p>
          <w:p>
            <w:r>
              <w:t>&lt;/body&gt;</w:t>
            </w:r>
          </w:p>
          <w:p>
            <w:pPr>
              <w:rPr>
                <w:rFonts w:hint="eastAsia"/>
              </w:rPr>
            </w:pPr>
            <w:r>
              <w:t>&lt;/html&gt;</w:t>
            </w:r>
          </w:p>
        </w:tc>
      </w:tr>
    </w:tbl>
    <w:p>
      <w:pPr>
        <w:pStyle w:val="4"/>
        <w:rPr>
          <w:rFonts w:hint="eastAsia"/>
        </w:rPr>
      </w:pPr>
      <w:r>
        <w:rPr>
          <w:rFonts w:hint="eastAsia"/>
        </w:rPr>
        <w:t>2. CSS 精灵（sprites）</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&lt;!DOCTYPE html&gt;</w:t>
            </w:r>
          </w:p>
          <w:p>
            <w:r>
              <w:t>&lt;html lang="zh-CN"&gt;</w:t>
            </w:r>
          </w:p>
          <w:p>
            <w:r>
              <w:t>&lt;head&gt;</w:t>
            </w:r>
          </w:p>
          <w:p>
            <w:r>
              <w:tab/>
            </w:r>
            <w:r>
              <w:t>&lt;meta charset="utf-8"/&gt;</w:t>
            </w:r>
          </w:p>
          <w:p>
            <w:pPr>
              <w:rPr>
                <w:rFonts w:hint="eastAsia"/>
              </w:rPr>
            </w:pPr>
            <w:r>
              <w:rPr>
                <w:rFonts w:hint="eastAsia"/>
              </w:rPr>
              <w:tab/>
            </w:r>
            <w:r>
              <w:rPr>
                <w:rFonts w:hint="eastAsia"/>
              </w:rPr>
              <w:t>&lt;title&gt;CSS精灵&lt;/title&gt;</w:t>
            </w:r>
          </w:p>
          <w:p>
            <w:r>
              <w:tab/>
            </w:r>
            <w:r>
              <w:t>&lt;style type="text/css"&gt;</w:t>
            </w:r>
          </w:p>
          <w:p>
            <w:r>
              <w:tab/>
            </w:r>
            <w:r>
              <w:tab/>
            </w:r>
            <w:r>
              <w:t>/*</w:t>
            </w:r>
          </w:p>
          <w:p>
            <w:pPr>
              <w:rPr>
                <w:rFonts w:hint="eastAsia"/>
              </w:rPr>
            </w:pPr>
            <w:r>
              <w:rPr>
                <w:rFonts w:hint="eastAsia"/>
              </w:rPr>
              <w:tab/>
            </w:r>
            <w:r>
              <w:rPr>
                <w:rFonts w:hint="eastAsia"/>
              </w:rPr>
              <w:tab/>
            </w:r>
            <w:r>
              <w:rPr>
                <w:rFonts w:hint="eastAsia"/>
              </w:rPr>
              <w:t>CSS精灵：利用一张图片实现多个背景图片的显示效果</w:t>
            </w:r>
          </w:p>
          <w:p>
            <w:pPr>
              <w:rPr>
                <w:rFonts w:hint="eastAsia"/>
              </w:rPr>
            </w:pPr>
            <w:r>
              <w:rPr>
                <w:rFonts w:hint="eastAsia"/>
              </w:rPr>
              <w:tab/>
            </w:r>
            <w:r>
              <w:rPr>
                <w:rFonts w:hint="eastAsia"/>
              </w:rPr>
              <w:tab/>
            </w:r>
            <w:r>
              <w:rPr>
                <w:rFonts w:hint="eastAsia"/>
              </w:rPr>
              <w:t>使用：减少图片数量，提高加载速度，增强服务器性能</w:t>
            </w:r>
          </w:p>
          <w:p>
            <w:pPr>
              <w:rPr>
                <w:rFonts w:hint="eastAsia"/>
              </w:rPr>
            </w:pPr>
            <w:r>
              <w:rPr>
                <w:rFonts w:hint="eastAsia"/>
              </w:rPr>
              <w:tab/>
            </w:r>
            <w:r>
              <w:rPr>
                <w:rFonts w:hint="eastAsia"/>
              </w:rPr>
              <w:tab/>
            </w:r>
            <w:r>
              <w:rPr>
                <w:rFonts w:hint="eastAsia"/>
              </w:rPr>
              <w:t>作法：</w:t>
            </w:r>
          </w:p>
          <w:p>
            <w:pPr>
              <w:rPr>
                <w:rFonts w:hint="eastAsia"/>
              </w:rPr>
            </w:pPr>
            <w:r>
              <w:rPr>
                <w:rFonts w:hint="eastAsia"/>
              </w:rPr>
              <w:tab/>
            </w:r>
            <w:r>
              <w:rPr>
                <w:rFonts w:hint="eastAsia"/>
              </w:rPr>
              <w:tab/>
            </w:r>
            <w:r>
              <w:rPr>
                <w:rFonts w:hint="eastAsia"/>
              </w:rPr>
              <w:tab/>
            </w:r>
            <w:r>
              <w:rPr>
                <w:rFonts w:hint="eastAsia"/>
              </w:rPr>
              <w:t>1. 将页面上会用到的小图标放置在一个图片文件中，构造一个包含很多小图标的图片文件。</w:t>
            </w:r>
          </w:p>
          <w:p>
            <w:pPr>
              <w:rPr>
                <w:rFonts w:hint="eastAsia"/>
              </w:rPr>
            </w:pPr>
            <w:r>
              <w:rPr>
                <w:rFonts w:hint="eastAsia"/>
              </w:rPr>
              <w:tab/>
            </w:r>
            <w:r>
              <w:rPr>
                <w:rFonts w:hint="eastAsia"/>
              </w:rPr>
              <w:tab/>
            </w:r>
            <w:r>
              <w:rPr>
                <w:rFonts w:hint="eastAsia"/>
              </w:rPr>
              <w:tab/>
            </w:r>
            <w:r>
              <w:rPr>
                <w:rFonts w:hint="eastAsia"/>
              </w:rPr>
              <w:t>2. 利用背景图的位置控制，实现将不同的小图标显示在对应的位置上。</w:t>
            </w:r>
          </w:p>
          <w:p>
            <w:r>
              <w:tab/>
            </w:r>
            <w:r>
              <w:tab/>
            </w:r>
            <w:r>
              <w:t>*/</w:t>
            </w:r>
          </w:p>
          <w:p>
            <w:r>
              <w:tab/>
            </w:r>
            <w:r>
              <w:tab/>
            </w:r>
            <w:r>
              <w:t>h3{background:url(images/icons.png) no-repeat;padding-left:20px;border-bottom:1px solid #ccc;}</w:t>
            </w:r>
          </w:p>
          <w:p>
            <w:r>
              <w:tab/>
            </w:r>
            <w:r>
              <w:tab/>
            </w:r>
            <w:r>
              <w:t>.product{background-position:left -1192px;}</w:t>
            </w:r>
          </w:p>
          <w:p>
            <w:r>
              <w:tab/>
            </w:r>
            <w:r>
              <w:tab/>
            </w:r>
            <w:r>
              <w:t>.share{background-position:left -68px;}</w:t>
            </w:r>
          </w:p>
          <w:p>
            <w:r>
              <w:tab/>
            </w:r>
            <w:r>
              <w:tab/>
            </w:r>
            <w:r>
              <w:t>.book{background-position:left -104px;}</w:t>
            </w:r>
          </w:p>
          <w:p>
            <w:r>
              <w:tab/>
            </w:r>
            <w:r>
              <w:t>&lt;/style&gt;</w:t>
            </w:r>
          </w:p>
          <w:p>
            <w:r>
              <w:t>&lt;/head&gt;</w:t>
            </w:r>
          </w:p>
          <w:p>
            <w:r>
              <w:t>&lt;body&gt;</w:t>
            </w:r>
          </w:p>
          <w:p>
            <w:pPr>
              <w:rPr>
                <w:rFonts w:hint="eastAsia"/>
              </w:rPr>
            </w:pPr>
            <w:r>
              <w:rPr>
                <w:rFonts w:hint="eastAsia"/>
              </w:rPr>
              <w:tab/>
            </w:r>
            <w:r>
              <w:rPr>
                <w:rFonts w:hint="eastAsia"/>
              </w:rPr>
              <w:t>&lt;h3 class="product"&gt;产品分类&lt;/h3&gt;</w:t>
            </w:r>
          </w:p>
          <w:p>
            <w:pPr>
              <w:rPr>
                <w:rFonts w:hint="eastAsia"/>
              </w:rPr>
            </w:pPr>
            <w:r>
              <w:rPr>
                <w:rFonts w:hint="eastAsia"/>
              </w:rPr>
              <w:tab/>
            </w:r>
            <w:r>
              <w:rPr>
                <w:rFonts w:hint="eastAsia"/>
              </w:rPr>
              <w:t>&lt;p&gt;此处省略一万字...&lt;/p&gt;</w:t>
            </w:r>
          </w:p>
          <w:p>
            <w:pPr>
              <w:rPr>
                <w:rFonts w:hint="eastAsia"/>
              </w:rPr>
            </w:pPr>
            <w:r>
              <w:rPr>
                <w:rFonts w:hint="eastAsia"/>
              </w:rPr>
              <w:tab/>
            </w:r>
            <w:r>
              <w:rPr>
                <w:rFonts w:hint="eastAsia"/>
              </w:rPr>
              <w:t>&lt;h3 class="share"&gt;连接分享&lt;/h3&gt;</w:t>
            </w:r>
          </w:p>
          <w:p>
            <w:pPr>
              <w:rPr>
                <w:rFonts w:hint="eastAsia"/>
              </w:rPr>
            </w:pPr>
            <w:r>
              <w:rPr>
                <w:rFonts w:hint="eastAsia"/>
              </w:rPr>
              <w:tab/>
            </w:r>
            <w:r>
              <w:rPr>
                <w:rFonts w:hint="eastAsia"/>
              </w:rPr>
              <w:t>&lt;p&gt;此处省略一万字...&lt;/p&gt;</w:t>
            </w:r>
          </w:p>
          <w:p>
            <w:pPr>
              <w:rPr>
                <w:rFonts w:hint="eastAsia"/>
              </w:rPr>
            </w:pPr>
            <w:r>
              <w:rPr>
                <w:rFonts w:hint="eastAsia"/>
              </w:rPr>
              <w:tab/>
            </w:r>
            <w:r>
              <w:rPr>
                <w:rFonts w:hint="eastAsia"/>
              </w:rPr>
              <w:t>&lt;h3 class="book"&gt;留言板&lt;/h3&gt;</w:t>
            </w:r>
          </w:p>
          <w:p>
            <w:pPr>
              <w:rPr>
                <w:rFonts w:hint="eastAsia"/>
              </w:rPr>
            </w:pPr>
            <w:r>
              <w:rPr>
                <w:rFonts w:hint="eastAsia"/>
              </w:rPr>
              <w:tab/>
            </w:r>
            <w:r>
              <w:rPr>
                <w:rFonts w:hint="eastAsia"/>
              </w:rPr>
              <w:t>&lt;p&gt;此处省略一万字...&lt;/p&gt;</w:t>
            </w:r>
          </w:p>
          <w:p>
            <w:r>
              <w:t>&lt;/body&gt;</w:t>
            </w:r>
          </w:p>
          <w:p>
            <w:pPr>
              <w:rPr>
                <w:rFonts w:hint="eastAsia"/>
              </w:rPr>
            </w:pPr>
            <w:r>
              <w:t>&lt;/html&gt;</w:t>
            </w:r>
          </w:p>
        </w:tc>
      </w:tr>
    </w:tbl>
    <w:p>
      <w:pPr>
        <w:rPr>
          <w:rFonts w:hint="eastAsia"/>
        </w:rPr>
      </w:pPr>
    </w:p>
    <w:p>
      <w:pPr>
        <w:rPr>
          <w:rFonts w:hint="eastAsia"/>
        </w:rPr>
      </w:pPr>
    </w:p>
    <w:p>
      <w:pPr>
        <w:pStyle w:val="4"/>
        <w:rPr>
          <w:rFonts w:hint="eastAsia"/>
        </w:rPr>
      </w:pPr>
      <w:r>
        <w:rPr>
          <w:rFonts w:hint="eastAsia"/>
        </w:rPr>
        <w:t>3. CSS的定位技巧（子绝父相）</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&lt;!DOCTYPE html&gt;</w:t>
            </w:r>
          </w:p>
          <w:p>
            <w:r>
              <w:t>&lt;html lang="zh-CN"&gt;</w:t>
            </w:r>
          </w:p>
          <w:p>
            <w:r>
              <w:t>&lt;head&gt;</w:t>
            </w:r>
          </w:p>
          <w:p>
            <w:r>
              <w:tab/>
            </w:r>
            <w:r>
              <w:t>&lt;meta charset="utf-8"/&gt;</w:t>
            </w:r>
          </w:p>
          <w:p>
            <w:pPr>
              <w:rPr>
                <w:rFonts w:hint="eastAsia"/>
              </w:rPr>
            </w:pPr>
            <w:r>
              <w:rPr>
                <w:rFonts w:hint="eastAsia"/>
              </w:rPr>
              <w:tab/>
            </w:r>
            <w:r>
              <w:rPr>
                <w:rFonts w:hint="eastAsia"/>
              </w:rPr>
              <w:t>&lt;title&gt;定位&lt;/title&gt;</w:t>
            </w:r>
          </w:p>
          <w:p>
            <w:r>
              <w:tab/>
            </w:r>
            <w:r>
              <w:t>&lt;style type="text/css"&gt;</w:t>
            </w:r>
          </w:p>
          <w:p>
            <w:r>
              <w:tab/>
            </w:r>
            <w:r>
              <w:tab/>
            </w:r>
            <w:r>
              <w:t>html,body{margin:0;padding:0;}</w:t>
            </w:r>
          </w:p>
          <w:p>
            <w:r>
              <w:tab/>
            </w:r>
            <w:r>
              <w:tab/>
            </w:r>
            <w:r>
              <w:t>.searchform{width:480px;margin:10px auto;padding:0;position:relative;}</w:t>
            </w:r>
          </w:p>
          <w:p>
            <w:r>
              <w:tab/>
            </w:r>
            <w:r>
              <w:tab/>
            </w:r>
            <w:r>
              <w:t>.keywords{border:2px solid #888;height:34px;position:absolute;z-index:1;width:376px;</w:t>
            </w:r>
            <w:r>
              <w:rPr>
                <w:rFonts w:hint="eastAsia"/>
              </w:rPr>
              <w:t xml:space="preserve"> </w:t>
            </w:r>
            <w:r>
              <w:t>background:url(images/input_bg.jpg) no-repeat 350px center;font:24px/34px arial;}</w:t>
            </w:r>
          </w:p>
          <w:p>
            <w:r>
              <w:tab/>
            </w:r>
            <w:r>
              <w:tab/>
            </w:r>
            <w:r>
              <w:t>.search_btn{position:absolute;z-index:2;left:376px;}</w:t>
            </w:r>
          </w:p>
          <w:p>
            <w:r>
              <w:tab/>
            </w:r>
            <w:r>
              <w:t>&lt;/style&gt;</w:t>
            </w:r>
          </w:p>
          <w:p>
            <w:r>
              <w:t>&lt;/head&gt;</w:t>
            </w:r>
          </w:p>
          <w:p>
            <w:r>
              <w:t>&lt;body&gt;</w:t>
            </w:r>
          </w:p>
          <w:p>
            <w:r>
              <w:tab/>
            </w:r>
            <w:r>
              <w:t>&lt;form action="" method="post" class="searchform"&gt;</w:t>
            </w:r>
          </w:p>
          <w:p>
            <w:r>
              <w:tab/>
            </w:r>
            <w:r>
              <w:tab/>
            </w:r>
            <w:r>
              <w:t>&lt;input type="text" name="keywords" class="keywords"/&gt;</w:t>
            </w:r>
          </w:p>
          <w:p>
            <w:pPr>
              <w:rPr>
                <w:rFonts w:hint="eastAsia"/>
              </w:rPr>
            </w:pPr>
            <w:r>
              <w:rPr>
                <w:rFonts w:hint="eastAsia"/>
              </w:rPr>
              <w:tab/>
            </w:r>
            <w:r>
              <w:rPr>
                <w:rFonts w:hint="eastAsia"/>
              </w:rPr>
              <w:tab/>
            </w:r>
            <w:r>
              <w:rPr>
                <w:rFonts w:hint="eastAsia"/>
              </w:rPr>
              <w:t>&lt;input type="image" src="images/search_btn.jpg" title="搜索" class="search_btn"/&gt;</w:t>
            </w:r>
          </w:p>
          <w:p>
            <w:r>
              <w:tab/>
            </w:r>
            <w:r>
              <w:t>&lt;/form&gt;</w:t>
            </w:r>
          </w:p>
          <w:p>
            <w:r>
              <w:t>&lt;/body&gt;</w:t>
            </w:r>
          </w:p>
          <w:p>
            <w:pPr>
              <w:rPr>
                <w:rFonts w:hint="eastAsia"/>
              </w:rPr>
            </w:pPr>
            <w:r>
              <w:t>&lt;/html&gt;</w:t>
            </w:r>
          </w:p>
        </w:tc>
      </w:tr>
    </w:tbl>
    <w:p>
      <w:pPr>
        <w:rPr>
          <w:rFonts w:hint="eastAsia"/>
        </w:rPr>
      </w:pPr>
      <w:r>
        <w:t>I</w:t>
      </w:r>
      <w:r>
        <w:rPr>
          <w:rFonts w:hint="eastAsia"/>
        </w:rPr>
        <w:t xml:space="preserve">nput_bg.jpg </w:t>
      </w:r>
      <w:r>
        <w:rPr>
          <w:rFonts w:hint="eastAsia"/>
        </w:rPr>
        <w:drawing>
          <wp:inline distT="0" distB="0" distL="0" distR="0">
            <wp:extent cx="174625" cy="174625"/>
            <wp:effectExtent l="19050" t="0" r="0" b="0"/>
            <wp:docPr id="6" name="图片 3" descr="input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nput_bg"/>
                    <pic:cNvPicPr>
                      <a:picLocks noChangeAspect="1" noChangeArrowheads="1"/>
                    </pic:cNvPicPr>
                  </pic:nvPicPr>
                  <pic:blipFill>
                    <a:blip r:embed="rId6" cstate="print"/>
                    <a:srcRect/>
                    <a:stretch>
                      <a:fillRect/>
                    </a:stretch>
                  </pic:blipFill>
                  <pic:spPr>
                    <a:xfrm>
                      <a:off x="0" y="0"/>
                      <a:ext cx="174625" cy="174625"/>
                    </a:xfrm>
                    <a:prstGeom prst="rect">
                      <a:avLst/>
                    </a:prstGeom>
                    <a:noFill/>
                    <a:ln w="9525" cmpd="sng">
                      <a:noFill/>
                      <a:miter lim="800000"/>
                      <a:headEnd/>
                      <a:tailEnd/>
                    </a:ln>
                  </pic:spPr>
                </pic:pic>
              </a:graphicData>
            </a:graphic>
          </wp:inline>
        </w:drawing>
      </w:r>
      <w:r>
        <w:rPr>
          <w:rFonts w:hint="eastAsia"/>
        </w:rPr>
        <w:t xml:space="preserve">         search_btn.jpg </w:t>
      </w:r>
      <w:r>
        <w:rPr>
          <w:rFonts w:hint="eastAsia"/>
        </w:rPr>
        <w:drawing>
          <wp:inline distT="0" distB="0" distL="0" distR="0">
            <wp:extent cx="858520" cy="381635"/>
            <wp:effectExtent l="19050" t="0" r="0" b="0"/>
            <wp:docPr id="3" name="图片 4" descr="search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search_btn"/>
                    <pic:cNvPicPr>
                      <a:picLocks noChangeAspect="1" noChangeArrowheads="1"/>
                    </pic:cNvPicPr>
                  </pic:nvPicPr>
                  <pic:blipFill>
                    <a:blip r:embed="rId7" cstate="print"/>
                    <a:srcRect/>
                    <a:stretch>
                      <a:fillRect/>
                    </a:stretch>
                  </pic:blipFill>
                  <pic:spPr>
                    <a:xfrm>
                      <a:off x="0" y="0"/>
                      <a:ext cx="858520" cy="381635"/>
                    </a:xfrm>
                    <a:prstGeom prst="rect">
                      <a:avLst/>
                    </a:prstGeom>
                    <a:noFill/>
                    <a:ln w="9525" cmpd="sng">
                      <a:noFill/>
                      <a:miter lim="800000"/>
                      <a:headEnd/>
                      <a:tailEnd/>
                    </a:ln>
                  </pic:spPr>
                </pic:pic>
              </a:graphicData>
            </a:graphic>
          </wp:inline>
        </w:drawing>
      </w:r>
    </w:p>
    <w:p>
      <w:pPr>
        <w:pStyle w:val="4"/>
        <w:rPr>
          <w:rFonts w:hint="eastAsia"/>
        </w:rPr>
      </w:pPr>
      <w:r>
        <w:rPr>
          <w:rFonts w:hint="eastAsia"/>
        </w:rPr>
        <w:t>4. CSS布局（两列，三列）</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&lt;!DOCTYPE html&gt;</w:t>
            </w:r>
          </w:p>
          <w:p>
            <w:r>
              <w:t>&lt;html lang="zh-CN"&gt;</w:t>
            </w:r>
          </w:p>
          <w:p>
            <w:r>
              <w:t>&lt;head&gt;</w:t>
            </w:r>
          </w:p>
          <w:p>
            <w:r>
              <w:tab/>
            </w:r>
            <w:r>
              <w:t>&lt;meta charset="utf-8"/&gt;</w:t>
            </w:r>
          </w:p>
          <w:p>
            <w:pPr>
              <w:rPr>
                <w:rFonts w:hint="eastAsia"/>
              </w:rPr>
            </w:pPr>
            <w:r>
              <w:rPr>
                <w:rFonts w:hint="eastAsia"/>
              </w:rPr>
              <w:tab/>
            </w:r>
            <w:r>
              <w:rPr>
                <w:rFonts w:hint="eastAsia"/>
              </w:rPr>
              <w:t>&lt;title&gt;布局&lt;/title&gt;</w:t>
            </w:r>
          </w:p>
          <w:p>
            <w:r>
              <w:tab/>
            </w:r>
            <w:r>
              <w:t>&lt;style type="text/css"&gt;</w:t>
            </w:r>
          </w:p>
          <w:p>
            <w:r>
              <w:tab/>
            </w:r>
            <w:r>
              <w:tab/>
            </w:r>
            <w:r>
              <w:t>html,body{margin:0;padding:0;}</w:t>
            </w:r>
          </w:p>
          <w:p>
            <w:pPr>
              <w:rPr>
                <w:rFonts w:hint="eastAsia"/>
              </w:rPr>
            </w:pPr>
            <w:r>
              <w:rPr>
                <w:rFonts w:hint="eastAsia"/>
              </w:rPr>
              <w:tab/>
            </w:r>
            <w:r>
              <w:rPr>
                <w:rFonts w:hint="eastAsia"/>
              </w:rPr>
              <w:tab/>
            </w:r>
            <w:r>
              <w:rPr>
                <w:rFonts w:hint="eastAsia"/>
              </w:rPr>
              <w:t>/* 左右布局 */</w:t>
            </w:r>
          </w:p>
          <w:p>
            <w:r>
              <w:tab/>
            </w:r>
            <w:r>
              <w:tab/>
            </w:r>
            <w:r>
              <w:t>#content1{width:1000px;margin:10px auto;overflow:hidden;}</w:t>
            </w:r>
          </w:p>
          <w:p>
            <w:r>
              <w:tab/>
            </w:r>
            <w:r>
              <w:tab/>
            </w:r>
            <w:r>
              <w:t>/*</w:t>
            </w:r>
          </w:p>
          <w:p>
            <w:r>
              <w:tab/>
            </w:r>
            <w:r>
              <w:tab/>
            </w:r>
            <w:r>
              <w:t>#content1_left{width:200px;height:100px;float:left;background:#0a0;}</w:t>
            </w:r>
          </w:p>
          <w:p>
            <w:r>
              <w:tab/>
            </w:r>
            <w:r>
              <w:tab/>
            </w:r>
            <w:r>
              <w:t>#content1_right{width:790px;height:100px;float:right;background:#0a0;}</w:t>
            </w:r>
          </w:p>
          <w:p>
            <w:r>
              <w:tab/>
            </w:r>
            <w:r>
              <w:tab/>
            </w:r>
            <w:r>
              <w:t>*/</w:t>
            </w:r>
          </w:p>
          <w:p>
            <w:r>
              <w:tab/>
            </w:r>
            <w:r>
              <w:tab/>
            </w:r>
            <w:r>
              <w:t>#content1_left{width:790px;height:100px;float:left;background:#0a0;}</w:t>
            </w:r>
          </w:p>
          <w:p>
            <w:r>
              <w:tab/>
            </w:r>
            <w:r>
              <w:tab/>
            </w:r>
            <w:r>
              <w:t>#content1_right{width:200px;height:100px;float:right;background:#0a0;}</w:t>
            </w:r>
          </w:p>
          <w:p/>
          <w:p>
            <w:pPr>
              <w:rPr>
                <w:rFonts w:hint="eastAsia"/>
              </w:rPr>
            </w:pPr>
            <w:r>
              <w:rPr>
                <w:rFonts w:hint="eastAsia"/>
              </w:rPr>
              <w:tab/>
            </w:r>
            <w:r>
              <w:rPr>
                <w:rFonts w:hint="eastAsia"/>
              </w:rPr>
              <w:tab/>
            </w:r>
            <w:r>
              <w:rPr>
                <w:rFonts w:hint="eastAsia"/>
              </w:rPr>
              <w:t>/* 左中右布局 */</w:t>
            </w:r>
          </w:p>
          <w:p>
            <w:r>
              <w:tab/>
            </w:r>
            <w:r>
              <w:tab/>
            </w:r>
            <w:r>
              <w:t>#content2{width:1000px;margin:10px auto;}</w:t>
            </w:r>
          </w:p>
          <w:p>
            <w:r>
              <w:tab/>
            </w:r>
            <w:r>
              <w:tab/>
            </w:r>
            <w:r>
              <w:t>#content2_left,#content2_right{width:200px;height:200px;float:left;background:#f0f;}</w:t>
            </w:r>
          </w:p>
          <w:p>
            <w:r>
              <w:tab/>
            </w:r>
            <w:r>
              <w:tab/>
            </w:r>
            <w:r>
              <w:t>#content2_left{margin-right:10px;padding:10px 20px;width:160px;}</w:t>
            </w:r>
          </w:p>
          <w:p>
            <w:r>
              <w:tab/>
            </w:r>
            <w:r>
              <w:tab/>
            </w:r>
            <w:r>
              <w:t>#content2_right{float:right;}</w:t>
            </w:r>
          </w:p>
          <w:p>
            <w:r>
              <w:tab/>
            </w:r>
            <w:r>
              <w:tab/>
            </w:r>
            <w:r>
              <w:t>#content2_main{background:#f00;height:200px;float:left;width:580px;}</w:t>
            </w:r>
          </w:p>
          <w:p>
            <w:r>
              <w:tab/>
            </w:r>
            <w:r>
              <w:t>&lt;/style&gt;</w:t>
            </w:r>
          </w:p>
          <w:p>
            <w:r>
              <w:t>&lt;/head&gt;</w:t>
            </w:r>
          </w:p>
          <w:p>
            <w:r>
              <w:t>&lt;body&gt;</w:t>
            </w:r>
          </w:p>
          <w:p/>
          <w:p>
            <w:pPr>
              <w:rPr>
                <w:rFonts w:hint="eastAsia"/>
              </w:rPr>
            </w:pPr>
            <w:r>
              <w:rPr>
                <w:rFonts w:hint="eastAsia"/>
              </w:rPr>
              <w:tab/>
            </w:r>
            <w:r>
              <w:rPr>
                <w:rFonts w:hint="eastAsia"/>
              </w:rPr>
              <w:t>&lt;!--左右布局--&gt;</w:t>
            </w:r>
          </w:p>
          <w:p>
            <w:r>
              <w:tab/>
            </w:r>
            <w:r>
              <w:t>&lt;div id="content1"&gt;</w:t>
            </w:r>
          </w:p>
          <w:p>
            <w:pPr>
              <w:rPr>
                <w:rFonts w:hint="eastAsia"/>
              </w:rPr>
            </w:pPr>
            <w:r>
              <w:rPr>
                <w:rFonts w:hint="eastAsia"/>
              </w:rPr>
              <w:tab/>
            </w:r>
            <w:r>
              <w:rPr>
                <w:rFonts w:hint="eastAsia"/>
              </w:rPr>
              <w:tab/>
            </w:r>
            <w:r>
              <w:rPr>
                <w:rFonts w:hint="eastAsia"/>
              </w:rPr>
              <w:t>&lt;h3&gt;左右布局&lt;/h3&gt;</w:t>
            </w:r>
          </w:p>
          <w:p>
            <w:r>
              <w:tab/>
            </w:r>
            <w:r>
              <w:tab/>
            </w:r>
            <w:r>
              <w:t>&lt;div id="content1_left"&gt;</w:t>
            </w:r>
          </w:p>
          <w:p>
            <w:pPr>
              <w:rPr>
                <w:rFonts w:hint="eastAsia"/>
              </w:rPr>
            </w:pPr>
            <w:r>
              <w:rPr>
                <w:rFonts w:hint="eastAsia"/>
              </w:rPr>
              <w:tab/>
            </w:r>
            <w:r>
              <w:rPr>
                <w:rFonts w:hint="eastAsia"/>
              </w:rPr>
              <w:tab/>
            </w:r>
            <w:r>
              <w:rPr>
                <w:rFonts w:hint="eastAsia"/>
              </w:rPr>
              <w:tab/>
            </w:r>
            <w:r>
              <w:rPr>
                <w:rFonts w:hint="eastAsia"/>
              </w:rPr>
              <w:t>左边主体</w:t>
            </w:r>
          </w:p>
          <w:p>
            <w:r>
              <w:tab/>
            </w:r>
            <w:r>
              <w:tab/>
            </w:r>
            <w:r>
              <w:t>&lt;/div&gt;</w:t>
            </w:r>
          </w:p>
          <w:p>
            <w:r>
              <w:tab/>
            </w:r>
            <w:r>
              <w:tab/>
            </w:r>
            <w:r>
              <w:t>&lt;div id="content1_right"&gt;</w:t>
            </w:r>
          </w:p>
          <w:p>
            <w:pPr>
              <w:rPr>
                <w:rFonts w:hint="eastAsia"/>
              </w:rPr>
            </w:pPr>
            <w:r>
              <w:rPr>
                <w:rFonts w:hint="eastAsia"/>
              </w:rPr>
              <w:tab/>
            </w:r>
            <w:r>
              <w:rPr>
                <w:rFonts w:hint="eastAsia"/>
              </w:rPr>
              <w:tab/>
            </w:r>
            <w:r>
              <w:rPr>
                <w:rFonts w:hint="eastAsia"/>
              </w:rPr>
              <w:tab/>
            </w:r>
            <w:r>
              <w:rPr>
                <w:rFonts w:hint="eastAsia"/>
              </w:rPr>
              <w:t>右边栏</w:t>
            </w:r>
          </w:p>
          <w:p>
            <w:r>
              <w:tab/>
            </w:r>
            <w:r>
              <w:tab/>
            </w:r>
            <w:r>
              <w:t>&lt;/div&gt;</w:t>
            </w:r>
          </w:p>
          <w:p>
            <w:r>
              <w:tab/>
            </w:r>
            <w:r>
              <w:t>&lt;/div&gt;</w:t>
            </w:r>
          </w:p>
          <w:p/>
          <w:p>
            <w:pPr>
              <w:rPr>
                <w:rFonts w:hint="eastAsia"/>
              </w:rPr>
            </w:pPr>
            <w:r>
              <w:rPr>
                <w:rFonts w:hint="eastAsia"/>
              </w:rPr>
              <w:tab/>
            </w:r>
            <w:r>
              <w:rPr>
                <w:rFonts w:hint="eastAsia"/>
              </w:rPr>
              <w:t>&lt;!--左中右布局--&gt;</w:t>
            </w:r>
          </w:p>
          <w:p>
            <w:r>
              <w:tab/>
            </w:r>
            <w:r>
              <w:t>&lt;div id="content2"&gt;</w:t>
            </w:r>
          </w:p>
          <w:p>
            <w:pPr>
              <w:rPr>
                <w:rFonts w:hint="eastAsia"/>
              </w:rPr>
            </w:pPr>
            <w:r>
              <w:rPr>
                <w:rFonts w:hint="eastAsia"/>
              </w:rPr>
              <w:tab/>
            </w:r>
            <w:r>
              <w:rPr>
                <w:rFonts w:hint="eastAsia"/>
              </w:rPr>
              <w:tab/>
            </w:r>
            <w:r>
              <w:rPr>
                <w:rFonts w:hint="eastAsia"/>
              </w:rPr>
              <w:t>&lt;h3&gt;左中右布局&lt;/h3&gt;</w:t>
            </w:r>
          </w:p>
          <w:p>
            <w:r>
              <w:tab/>
            </w:r>
            <w:r>
              <w:tab/>
            </w:r>
            <w:r>
              <w:t>&lt;div id="content2_left"&gt;</w:t>
            </w:r>
          </w:p>
          <w:p>
            <w:pPr>
              <w:rPr>
                <w:rFonts w:hint="eastAsia"/>
              </w:rPr>
            </w:pPr>
            <w:r>
              <w:rPr>
                <w:rFonts w:hint="eastAsia"/>
              </w:rPr>
              <w:tab/>
            </w:r>
            <w:r>
              <w:rPr>
                <w:rFonts w:hint="eastAsia"/>
              </w:rPr>
              <w:tab/>
            </w:r>
            <w:r>
              <w:rPr>
                <w:rFonts w:hint="eastAsia"/>
              </w:rPr>
              <w:tab/>
            </w:r>
            <w:r>
              <w:rPr>
                <w:rFonts w:hint="eastAsia"/>
              </w:rPr>
              <w:t>左边栏</w:t>
            </w:r>
          </w:p>
          <w:p>
            <w:r>
              <w:tab/>
            </w:r>
            <w:r>
              <w:tab/>
            </w:r>
            <w:r>
              <w:t>&lt;/div&gt;</w:t>
            </w:r>
          </w:p>
          <w:p>
            <w:r>
              <w:tab/>
            </w:r>
            <w:r>
              <w:tab/>
            </w:r>
            <w:r>
              <w:t>&lt;div id="content2_main"&gt;</w:t>
            </w:r>
          </w:p>
          <w:p>
            <w:pPr>
              <w:rPr>
                <w:rFonts w:hint="eastAsia"/>
              </w:rPr>
            </w:pPr>
            <w:r>
              <w:rPr>
                <w:rFonts w:hint="eastAsia"/>
              </w:rPr>
              <w:tab/>
            </w:r>
            <w:r>
              <w:rPr>
                <w:rFonts w:hint="eastAsia"/>
              </w:rPr>
              <w:tab/>
            </w:r>
            <w:r>
              <w:rPr>
                <w:rFonts w:hint="eastAsia"/>
              </w:rPr>
              <w:tab/>
            </w:r>
            <w:r>
              <w:rPr>
                <w:rFonts w:hint="eastAsia"/>
              </w:rPr>
              <w:t>中间主体</w:t>
            </w:r>
          </w:p>
          <w:p>
            <w:r>
              <w:tab/>
            </w:r>
            <w:r>
              <w:tab/>
            </w:r>
            <w:r>
              <w:t>&lt;/div&gt;</w:t>
            </w:r>
          </w:p>
          <w:p>
            <w:r>
              <w:tab/>
            </w:r>
            <w:r>
              <w:tab/>
            </w:r>
            <w:r>
              <w:t>&lt;div id="content2_right"&gt;</w:t>
            </w:r>
          </w:p>
          <w:p>
            <w:pPr>
              <w:rPr>
                <w:rFonts w:hint="eastAsia"/>
              </w:rPr>
            </w:pPr>
            <w:r>
              <w:rPr>
                <w:rFonts w:hint="eastAsia"/>
              </w:rPr>
              <w:tab/>
            </w:r>
            <w:r>
              <w:rPr>
                <w:rFonts w:hint="eastAsia"/>
              </w:rPr>
              <w:tab/>
            </w:r>
            <w:r>
              <w:rPr>
                <w:rFonts w:hint="eastAsia"/>
              </w:rPr>
              <w:tab/>
            </w:r>
            <w:r>
              <w:rPr>
                <w:rFonts w:hint="eastAsia"/>
              </w:rPr>
              <w:t>右边栏</w:t>
            </w:r>
          </w:p>
          <w:p>
            <w:r>
              <w:tab/>
            </w:r>
            <w:r>
              <w:tab/>
            </w:r>
            <w:r>
              <w:t>&lt;/div&gt;</w:t>
            </w:r>
          </w:p>
          <w:p>
            <w:r>
              <w:tab/>
            </w:r>
            <w:r>
              <w:t>&lt;/div&gt;</w:t>
            </w:r>
          </w:p>
          <w:p>
            <w:r>
              <w:t>&lt;/body&gt;</w:t>
            </w:r>
          </w:p>
          <w:p>
            <w:pPr>
              <w:rPr>
                <w:rFonts w:hint="eastAsia"/>
              </w:rPr>
            </w:pPr>
            <w:r>
              <w:t>&lt;/html&gt;</w:t>
            </w:r>
          </w:p>
        </w:tc>
      </w:tr>
    </w:tbl>
    <w:p>
      <w:pPr>
        <w:rPr>
          <w:rFonts w:hint="eastAsia"/>
        </w:rPr>
      </w:pPr>
    </w:p>
    <w:p>
      <w:pPr>
        <w:pStyle w:val="4"/>
        <w:rPr>
          <w:rFonts w:hint="eastAsia"/>
        </w:rPr>
      </w:pPr>
      <w:r>
        <w:rPr>
          <w:rFonts w:hint="eastAsia"/>
        </w:rPr>
        <w:t>5</w:t>
      </w:r>
      <w:r>
        <w:t>. CSS2</w:t>
      </w:r>
      <w:r>
        <w:rPr>
          <w:rFonts w:hint="eastAsia"/>
        </w:rPr>
        <w:t>实现圆角矩形</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&lt;!DOCTYPE html&gt;</w:t>
            </w:r>
          </w:p>
          <w:p>
            <w:r>
              <w:t>&lt;html lang="zh-CN"&gt;</w:t>
            </w:r>
          </w:p>
          <w:p>
            <w:r>
              <w:t>&lt;head&gt;</w:t>
            </w:r>
          </w:p>
          <w:p>
            <w:r>
              <w:tab/>
            </w:r>
            <w:r>
              <w:t>&lt;meta charset="utf-8"/&gt;</w:t>
            </w:r>
          </w:p>
          <w:p>
            <w:pPr>
              <w:rPr>
                <w:rFonts w:hint="eastAsia"/>
              </w:rPr>
            </w:pPr>
            <w:r>
              <w:rPr>
                <w:rFonts w:hint="eastAsia"/>
              </w:rPr>
              <w:tab/>
            </w:r>
            <w:r>
              <w:rPr>
                <w:rFonts w:hint="eastAsia"/>
              </w:rPr>
              <w:t>&lt;title&gt;布局&lt;/title&gt;</w:t>
            </w:r>
          </w:p>
          <w:p>
            <w:r>
              <w:tab/>
            </w:r>
            <w:r>
              <w:t>&lt;style type="text/css"&gt;</w:t>
            </w:r>
          </w:p>
          <w:p>
            <w:r>
              <w:tab/>
            </w:r>
            <w:r>
              <w:tab/>
            </w:r>
            <w:r>
              <w:t>html,body{margin:0;padding:0;}</w:t>
            </w:r>
          </w:p>
          <w:p>
            <w:pPr>
              <w:rPr>
                <w:rFonts w:hint="eastAsia"/>
              </w:rPr>
            </w:pPr>
            <w:r>
              <w:rPr>
                <w:rFonts w:hint="eastAsia"/>
              </w:rPr>
              <w:tab/>
            </w:r>
            <w:r>
              <w:rPr>
                <w:rFonts w:hint="eastAsia"/>
              </w:rPr>
              <w:tab/>
            </w:r>
            <w:r>
              <w:rPr>
                <w:rFonts w:hint="eastAsia"/>
              </w:rPr>
              <w:t>/* CSS2实现圆角矩形 */</w:t>
            </w:r>
          </w:p>
          <w:p>
            <w:r>
              <w:tab/>
            </w:r>
            <w:r>
              <w:tab/>
            </w:r>
            <w:r>
              <w:t>#box{background:#ee4315;width:300px;margin:20px auto;overflow:hidden;}</w:t>
            </w:r>
          </w:p>
          <w:p>
            <w:r>
              <w:tab/>
            </w:r>
            <w:r>
              <w:tab/>
            </w:r>
            <w:r>
              <w:t>#box span{background:url(images/1.png) no-repeat;width:10px;height:10px;}</w:t>
            </w:r>
          </w:p>
          <w:p>
            <w:r>
              <w:tab/>
            </w:r>
            <w:r>
              <w:tab/>
            </w:r>
            <w:r>
              <w:t>#box .lt{float:left;}</w:t>
            </w:r>
          </w:p>
          <w:p>
            <w:r>
              <w:tab/>
            </w:r>
            <w:r>
              <w:tab/>
            </w:r>
            <w:r>
              <w:t>#box .rt{float:right;background-position:-10px 0;}</w:t>
            </w:r>
          </w:p>
          <w:p>
            <w:r>
              <w:tab/>
            </w:r>
            <w:r>
              <w:tab/>
            </w:r>
            <w:r>
              <w:t>#box .lb{float:left;background-position:0 -10px;}</w:t>
            </w:r>
          </w:p>
          <w:p>
            <w:r>
              <w:tab/>
            </w:r>
            <w:r>
              <w:tab/>
            </w:r>
            <w:r>
              <w:t>#box .rb{float:right;background-position:-10px -10px;}</w:t>
            </w:r>
          </w:p>
          <w:p>
            <w:r>
              <w:tab/>
            </w:r>
            <w:r>
              <w:tab/>
            </w:r>
            <w:r>
              <w:t>.mainbox{clear:both;}</w:t>
            </w:r>
          </w:p>
          <w:p>
            <w:r>
              <w:tab/>
            </w:r>
            <w:r>
              <w:t>&lt;/style&gt;</w:t>
            </w:r>
          </w:p>
          <w:p>
            <w:r>
              <w:t>&lt;/head&gt;</w:t>
            </w:r>
          </w:p>
          <w:p>
            <w:r>
              <w:t>&lt;body&gt;</w:t>
            </w:r>
          </w:p>
          <w:p>
            <w:r>
              <w:tab/>
            </w:r>
            <w:r>
              <w:t>&lt;div id="box"&gt;</w:t>
            </w:r>
          </w:p>
          <w:p>
            <w:r>
              <w:tab/>
            </w:r>
            <w:r>
              <w:tab/>
            </w:r>
            <w:r>
              <w:t>&lt;span class="lt"&gt;&amp;nbsp;&lt;/span&gt;</w:t>
            </w:r>
          </w:p>
          <w:p>
            <w:r>
              <w:tab/>
            </w:r>
            <w:r>
              <w:tab/>
            </w:r>
            <w:r>
              <w:t>&lt;span class="rt"&gt;&amp;nbsp;&lt;/span&gt;</w:t>
            </w:r>
          </w:p>
          <w:p>
            <w:r>
              <w:tab/>
            </w:r>
            <w:r>
              <w:tab/>
            </w:r>
            <w:r>
              <w:t>&lt;div class="mainbox"&gt;</w:t>
            </w:r>
            <w:r>
              <w:tab/>
            </w:r>
            <w:r>
              <w:tab/>
            </w:r>
            <w:r>
              <w:t>box1box1box1box1&lt;br/&gt;box1box1box1box1&lt;br/&gt;box1box1box1box1&lt;br/&gt;box1box1box1box1&lt;br/&gt;box1box1box1box1&lt;br/&gt;</w:t>
            </w:r>
          </w:p>
          <w:p>
            <w:r>
              <w:tab/>
            </w:r>
            <w:r>
              <w:tab/>
            </w:r>
            <w:r>
              <w:t>&lt;/div&gt;</w:t>
            </w:r>
          </w:p>
          <w:p>
            <w:r>
              <w:tab/>
            </w:r>
            <w:r>
              <w:tab/>
            </w:r>
            <w:r>
              <w:t>&lt;span class="lb"&gt;&amp;nbsp;&lt;/span&gt;</w:t>
            </w:r>
          </w:p>
          <w:p>
            <w:r>
              <w:tab/>
            </w:r>
            <w:r>
              <w:tab/>
            </w:r>
            <w:r>
              <w:t>&lt;span class="rb"&gt;&amp;nbsp;&lt;/span&gt;</w:t>
            </w:r>
          </w:p>
          <w:p>
            <w:r>
              <w:tab/>
            </w:r>
            <w:r>
              <w:t>&lt;/div&gt;</w:t>
            </w:r>
          </w:p>
          <w:p>
            <w:r>
              <w:t>&lt;/body&gt;</w:t>
            </w:r>
          </w:p>
          <w:p>
            <w:pPr>
              <w:rPr>
                <w:rFonts w:hint="eastAsia"/>
              </w:rPr>
            </w:pPr>
            <w:r>
              <w:t>&lt;/html&gt;</w:t>
            </w:r>
          </w:p>
        </w:tc>
      </w:tr>
    </w:tbl>
    <w:p>
      <w:pPr>
        <w:rPr>
          <w:rFonts w:hint="eastAsia"/>
        </w:rPr>
      </w:pPr>
    </w:p>
    <w:p>
      <w:pPr>
        <w:pStyle w:val="3"/>
        <w:rPr>
          <w:rFonts w:hint="eastAsia" w:eastAsia="宋体"/>
        </w:rPr>
      </w:pPr>
      <w:r>
        <w:rPr>
          <w:rFonts w:hint="eastAsia"/>
        </w:rPr>
        <w:t>三、CSS常见事项</w:t>
      </w:r>
    </w:p>
    <w:p>
      <w:pPr>
        <w:numPr>
          <w:ilvl w:val="0"/>
          <w:numId w:val="5"/>
        </w:numPr>
        <w:rPr>
          <w:rFonts w:hint="eastAsia"/>
        </w:rPr>
      </w:pPr>
      <w:r>
        <w:rPr>
          <w:rFonts w:hint="eastAsia"/>
          <w:color w:val="0000FF"/>
        </w:rPr>
        <w:t>ul 标签</w:t>
      </w:r>
      <w:r>
        <w:rPr>
          <w:rFonts w:hint="eastAsia"/>
        </w:rPr>
        <w:t xml:space="preserve">在 Mozilla 中默认是有 padding 值的，而在 IE 中只有 margin 值。 </w:t>
      </w:r>
    </w:p>
    <w:p>
      <w:pPr>
        <w:rPr>
          <w:rFonts w:hint="eastAsia"/>
        </w:rPr>
      </w:pPr>
    </w:p>
    <w:p>
      <w:pPr>
        <w:numPr>
          <w:ilvl w:val="0"/>
          <w:numId w:val="5"/>
        </w:numPr>
        <w:rPr>
          <w:rFonts w:hint="eastAsia"/>
        </w:rPr>
      </w:pPr>
      <w:r>
        <w:rPr>
          <w:rFonts w:hint="eastAsia"/>
        </w:rPr>
        <w:t xml:space="preserve">同一个的 </w:t>
      </w:r>
      <w:r>
        <w:rPr>
          <w:rFonts w:hint="eastAsia"/>
          <w:color w:val="0000FF"/>
        </w:rPr>
        <w:t>class 选择符可</w:t>
      </w:r>
      <w:r>
        <w:rPr>
          <w:rFonts w:hint="eastAsia"/>
        </w:rPr>
        <w:t>以在一个文档中</w:t>
      </w:r>
      <w:r>
        <w:rPr>
          <w:rFonts w:hint="eastAsia"/>
          <w:color w:val="0000FF"/>
        </w:rPr>
        <w:t>重复出现</w:t>
      </w:r>
      <w:r>
        <w:rPr>
          <w:rFonts w:hint="eastAsia"/>
        </w:rPr>
        <w:t xml:space="preserve">，而 </w:t>
      </w:r>
      <w:r>
        <w:rPr>
          <w:rFonts w:hint="eastAsia"/>
          <w:color w:val="0000FF"/>
        </w:rPr>
        <w:t>id 选择</w:t>
      </w:r>
      <w:r>
        <w:rPr>
          <w:rFonts w:hint="eastAsia"/>
        </w:rPr>
        <w:t>符却</w:t>
      </w:r>
      <w:r>
        <w:rPr>
          <w:rFonts w:hint="eastAsia"/>
          <w:color w:val="0000FF"/>
        </w:rPr>
        <w:t>只能出现一次</w:t>
      </w:r>
      <w:r>
        <w:rPr>
          <w:rFonts w:hint="eastAsia"/>
        </w:rPr>
        <w:t xml:space="preserve">；对一个标签同时使用 class和 id 进行 CSS 定义，如果定义有重复，id 选择符做的定义有效。 </w:t>
      </w:r>
    </w:p>
    <w:p>
      <w:pPr>
        <w:rPr>
          <w:rFonts w:hint="eastAsia"/>
        </w:rPr>
      </w:pPr>
    </w:p>
    <w:p>
      <w:pPr>
        <w:numPr>
          <w:ilvl w:val="0"/>
          <w:numId w:val="5"/>
        </w:numPr>
        <w:rPr>
          <w:rFonts w:hint="eastAsia"/>
        </w:rPr>
      </w:pPr>
      <w:r>
        <w:rPr>
          <w:rFonts w:hint="eastAsia"/>
        </w:rPr>
        <w:t xml:space="preserve">如果一组要嵌套的标签之间需要些间距的话，那就外面标签的 padding 属性，而不要去定义位于里面的标签的 margin </w:t>
      </w:r>
    </w:p>
    <w:p>
      <w:pPr>
        <w:rPr>
          <w:rFonts w:hint="eastAsia"/>
        </w:rPr>
      </w:pPr>
    </w:p>
    <w:p>
      <w:pPr>
        <w:numPr>
          <w:ilvl w:val="0"/>
          <w:numId w:val="5"/>
        </w:numPr>
        <w:rPr>
          <w:rFonts w:hint="eastAsia"/>
        </w:rPr>
      </w:pPr>
      <w:r>
        <w:rPr>
          <w:rFonts w:hint="eastAsia"/>
          <w:color w:val="0000FF"/>
        </w:rPr>
        <w:t>li 标签前面的图标推荐使用 background-image</w:t>
      </w:r>
      <w:r>
        <w:rPr>
          <w:rFonts w:hint="eastAsia"/>
        </w:rPr>
        <w:t xml:space="preserve"> 而不是 list-style-image </w:t>
      </w:r>
    </w:p>
    <w:p>
      <w:pPr>
        <w:rPr>
          <w:rFonts w:hint="eastAsia"/>
        </w:rPr>
      </w:pPr>
    </w:p>
    <w:p>
      <w:pPr>
        <w:numPr>
          <w:ilvl w:val="0"/>
          <w:numId w:val="5"/>
        </w:numPr>
        <w:rPr>
          <w:rFonts w:hint="eastAsia"/>
        </w:rPr>
      </w:pPr>
      <w:r>
        <w:rPr>
          <w:rFonts w:hint="eastAsia"/>
        </w:rPr>
        <w:t>在给你的标签疯狂加选择符的时候，别忘了在 CSS 里给选择符加上</w:t>
      </w:r>
      <w:r>
        <w:rPr>
          <w:rFonts w:hint="eastAsia"/>
          <w:color w:val="0000FF"/>
        </w:rPr>
        <w:t>注释</w:t>
      </w:r>
      <w:r>
        <w:rPr>
          <w:rFonts w:hint="eastAsia"/>
        </w:rPr>
        <w:t xml:space="preserve">。 等你以后修改你的 CSS 的时候才知道每个选择符代表的意思。 </w:t>
      </w:r>
    </w:p>
    <w:p>
      <w:pPr>
        <w:rPr>
          <w:rFonts w:hint="eastAsia"/>
        </w:rPr>
      </w:pPr>
    </w:p>
    <w:p>
      <w:pPr>
        <w:numPr>
          <w:ilvl w:val="0"/>
          <w:numId w:val="5"/>
        </w:numPr>
        <w:rPr>
          <w:rFonts w:hint="eastAsia"/>
        </w:rPr>
      </w:pPr>
      <w:r>
        <w:rPr>
          <w:rFonts w:hint="eastAsia"/>
        </w:rPr>
        <w:t xml:space="preserve">如果你给一个标签设置了一个深色调的背景图片和亮色调的文字效果。建议这个时候给你的标签再设置一个深色调的背景颜色。 </w:t>
      </w:r>
    </w:p>
    <w:p>
      <w:pPr>
        <w:numPr>
          <w:ilvl w:val="0"/>
          <w:numId w:val="5"/>
        </w:numPr>
        <w:rPr>
          <w:rFonts w:hint="eastAsia"/>
        </w:rPr>
      </w:pPr>
      <w:r>
        <w:rPr>
          <w:rFonts w:hint="eastAsia"/>
        </w:rPr>
        <w:t xml:space="preserve">定义颜色可以缩写 #8899FF = #89F </w:t>
      </w:r>
    </w:p>
    <w:p>
      <w:pPr>
        <w:numPr>
          <w:ilvl w:val="0"/>
          <w:numId w:val="5"/>
        </w:numPr>
        <w:rPr>
          <w:rFonts w:hint="eastAsia"/>
          <w:color w:val="0000FF"/>
        </w:rPr>
      </w:pPr>
      <w:r>
        <w:rPr>
          <w:rFonts w:hint="eastAsia"/>
          <w:color w:val="0000FF"/>
        </w:rPr>
        <w:t xml:space="preserve">完美的单象素外框线表格 table {border-collapse:collapse;} td {border:#000 solid 1px;} </w:t>
      </w:r>
    </w:p>
    <w:p>
      <w:pPr>
        <w:numPr>
          <w:ilvl w:val="0"/>
          <w:numId w:val="5"/>
        </w:numPr>
        <w:rPr>
          <w:rFonts w:hint="eastAsia"/>
        </w:rPr>
      </w:pPr>
      <w:r>
        <w:rPr>
          <w:rFonts w:hint="eastAsia"/>
        </w:rPr>
        <w:t>固定宽度汉字截断：overflow:hidden;text-overflow:ellipsis;white-space:nowrap;（不过只能处理文字在一行上的截断，不能处理多行。）</w:t>
      </w:r>
    </w:p>
    <w:p>
      <w:pPr>
        <w:rPr>
          <w:rFonts w:hint="eastAsia"/>
        </w:rPr>
      </w:pPr>
    </w:p>
    <w:p>
      <w:pPr>
        <w:numPr>
          <w:ilvl w:val="0"/>
          <w:numId w:val="5"/>
        </w:numPr>
        <w:rPr>
          <w:rFonts w:hint="eastAsia"/>
        </w:rPr>
      </w:pPr>
      <w:r>
        <w:rPr>
          <w:rFonts w:hint="eastAsia"/>
        </w:rPr>
        <w:t>固定宽度汉字（词）折行：table-layout:fixed; word-break:break-all;</w:t>
      </w:r>
    </w:p>
    <w:p>
      <w:pPr>
        <w:rPr>
          <w:rFonts w:hint="eastAsia"/>
        </w:rPr>
      </w:pPr>
    </w:p>
    <w:p>
      <w:pPr>
        <w:numPr>
          <w:ilvl w:val="0"/>
          <w:numId w:val="5"/>
        </w:numPr>
        <w:rPr>
          <w:rFonts w:hint="eastAsia"/>
        </w:rPr>
      </w:pPr>
      <w:r>
        <w:rPr>
          <w:rFonts w:hint="eastAsia"/>
        </w:rPr>
        <w:t>&lt;div style="cursor: help" title="输入要提示的文字"&gt;文字&lt;/div&gt; 用鼠标放在前面的文字上看效果。这个效果在国外的很多网站都可以看到，而国内的少又少。</w:t>
      </w:r>
    </w:p>
    <w:p>
      <w:pPr>
        <w:rPr>
          <w:rFonts w:hint="eastAsia"/>
        </w:rPr>
      </w:pPr>
    </w:p>
    <w:p>
      <w:pPr>
        <w:numPr>
          <w:ilvl w:val="0"/>
          <w:numId w:val="5"/>
        </w:numPr>
        <w:rPr>
          <w:rFonts w:hint="eastAsia"/>
        </w:rPr>
      </w:pPr>
      <w:r>
        <w:rPr>
          <w:rFonts w:hint="eastAsia"/>
        </w:rPr>
        <w:t xml:space="preserve">图片设为半透明：opacity:0.5;} </w:t>
      </w:r>
    </w:p>
    <w:p>
      <w:pPr>
        <w:rPr>
          <w:rFonts w:hint="eastAsia"/>
        </w:rPr>
      </w:pPr>
    </w:p>
    <w:p>
      <w:pPr>
        <w:rPr>
          <w:rFonts w:hint="eastAsia"/>
        </w:rPr>
      </w:pPr>
    </w:p>
    <w:p>
      <w:pPr>
        <w:numPr>
          <w:ilvl w:val="0"/>
          <w:numId w:val="5"/>
        </w:numPr>
        <w:rPr>
          <w:rFonts w:hint="eastAsia"/>
        </w:rPr>
      </w:pPr>
      <w:r>
        <w:rPr>
          <w:rFonts w:hint="eastAsia"/>
        </w:rPr>
        <w:t>我们在做网页时常用到把鼠标放在图片上会出现图片变亮的效果，可以用图片替换的技巧，也可以用如下的滤镜，代码如下：</w:t>
      </w:r>
    </w:p>
    <w:p>
      <w:pPr>
        <w:rPr>
          <w:rFonts w:hint="eastAsia"/>
        </w:rPr>
      </w:pPr>
    </w:p>
    <w:p>
      <w:pPr>
        <w:ind w:firstLine="420"/>
        <w:rPr>
          <w:rFonts w:hint="eastAsia"/>
        </w:rPr>
      </w:pPr>
      <w:r>
        <w:rPr>
          <w:rFonts w:hint="eastAsia"/>
        </w:rPr>
        <w:t>.pictures img { filter: alpha(opacity=50); opacity:0.5;}</w:t>
      </w:r>
    </w:p>
    <w:p>
      <w:pPr>
        <w:ind w:firstLine="420"/>
        <w:rPr>
          <w:rFonts w:hint="eastAsia"/>
        </w:rPr>
      </w:pPr>
      <w:r>
        <w:rPr>
          <w:rFonts w:hint="eastAsia"/>
        </w:rPr>
        <w:t>.pictures img</w:t>
      </w:r>
      <w:r>
        <w:t>:</w:t>
      </w:r>
      <w:r>
        <w:rPr>
          <w:rFonts w:hint="eastAsia"/>
        </w:rPr>
        <w:t>hover { filter: alpha(opacity=</w:t>
      </w:r>
      <w:r>
        <w:t>100</w:t>
      </w:r>
      <w:r>
        <w:rPr>
          <w:rFonts w:hint="eastAsia"/>
        </w:rPr>
        <w:t>); opacity:</w:t>
      </w:r>
      <w:r>
        <w:t>1</w:t>
      </w:r>
      <w:r>
        <w:rPr>
          <w:rFonts w:hint="eastAsia"/>
        </w:rPr>
        <w:t xml:space="preserve">;} </w:t>
      </w:r>
    </w:p>
    <w:p>
      <w:pPr>
        <w:rPr>
          <w:rFonts w:hint="eastAsia"/>
        </w:rPr>
      </w:pPr>
    </w:p>
    <w:p>
      <w:pPr>
        <w:pStyle w:val="3"/>
        <w:rPr>
          <w:rFonts w:hint="eastAsia"/>
        </w:rPr>
      </w:pPr>
      <w:r>
        <w:rPr>
          <w:rFonts w:hint="eastAsia"/>
        </w:rPr>
        <w:t>四、CSS常用命名</w:t>
      </w:r>
    </w:p>
    <w:p>
      <w:r>
        <w:t xml:space="preserve">头部：header </w:t>
      </w:r>
    </w:p>
    <w:p>
      <w:r>
        <w:t>内容：content/container</w:t>
      </w:r>
    </w:p>
    <w:p>
      <w:r>
        <w:t>尾：footer</w:t>
      </w:r>
    </w:p>
    <w:p>
      <w:r>
        <w:t xml:space="preserve">导航：nav </w:t>
      </w:r>
    </w:p>
    <w:p>
      <w:r>
        <w:t xml:space="preserve">侧栏：sidebar </w:t>
      </w:r>
    </w:p>
    <w:p>
      <w:r>
        <w:t xml:space="preserve">栏目：column </w:t>
      </w:r>
    </w:p>
    <w:p>
      <w:r>
        <w:t xml:space="preserve">页面外围控制整体布局宽度：wrapper </w:t>
      </w:r>
    </w:p>
    <w:p>
      <w:r>
        <w:t xml:space="preserve">左右中：left right center </w:t>
      </w:r>
    </w:p>
    <w:p>
      <w:r>
        <w:t xml:space="preserve">登录条：loginbar </w:t>
      </w:r>
    </w:p>
    <w:p>
      <w:r>
        <w:t xml:space="preserve">标志：logo </w:t>
      </w:r>
    </w:p>
    <w:p>
      <w:r>
        <w:t xml:space="preserve">广告：banner </w:t>
      </w:r>
    </w:p>
    <w:p>
      <w:r>
        <w:t xml:space="preserve">页面主体：main </w:t>
      </w:r>
    </w:p>
    <w:p>
      <w:r>
        <w:t xml:space="preserve">热点：hot </w:t>
      </w:r>
    </w:p>
    <w:p>
      <w:r>
        <w:t xml:space="preserve">新闻：news </w:t>
      </w:r>
    </w:p>
    <w:p>
      <w:r>
        <w:t xml:space="preserve">下载：download </w:t>
      </w:r>
    </w:p>
    <w:p>
      <w:r>
        <w:t xml:space="preserve">子导航：subnav </w:t>
      </w:r>
    </w:p>
    <w:p>
      <w:r>
        <w:t xml:space="preserve">菜单：menu </w:t>
      </w:r>
    </w:p>
    <w:p>
      <w:r>
        <w:t xml:space="preserve">子菜单：submenu </w:t>
      </w:r>
    </w:p>
    <w:p>
      <w:r>
        <w:t xml:space="preserve">搜索：search </w:t>
      </w:r>
    </w:p>
    <w:p>
      <w:r>
        <w:t xml:space="preserve">友情链接：friendlink </w:t>
      </w:r>
    </w:p>
    <w:p>
      <w:r>
        <w:t xml:space="preserve">页脚：footer </w:t>
      </w:r>
    </w:p>
    <w:p>
      <w:r>
        <w:t xml:space="preserve">版权：copyright </w:t>
      </w:r>
    </w:p>
    <w:p>
      <w:r>
        <w:t xml:space="preserve">滚动：scroll </w:t>
      </w:r>
    </w:p>
    <w:p>
      <w:r>
        <w:t xml:space="preserve">标签页：tab </w:t>
      </w:r>
    </w:p>
    <w:p>
      <w:r>
        <w:t xml:space="preserve">文章列表：list </w:t>
      </w:r>
    </w:p>
    <w:p>
      <w:r>
        <w:t xml:space="preserve">提示信息：msg </w:t>
      </w:r>
    </w:p>
    <w:p>
      <w:r>
        <w:t xml:space="preserve">小技巧：tips </w:t>
      </w:r>
    </w:p>
    <w:p>
      <w:r>
        <w:t xml:space="preserve">栏目标题：title </w:t>
      </w:r>
    </w:p>
    <w:p>
      <w:r>
        <w:t xml:space="preserve">加入：joinus </w:t>
      </w:r>
    </w:p>
    <w:p>
      <w:r>
        <w:t xml:space="preserve">指南：guild </w:t>
      </w:r>
    </w:p>
    <w:p>
      <w:r>
        <w:t xml:space="preserve">服务：service </w:t>
      </w:r>
    </w:p>
    <w:p>
      <w:r>
        <w:t xml:space="preserve">注册：regsiter </w:t>
      </w:r>
    </w:p>
    <w:p>
      <w:r>
        <w:t xml:space="preserve">状态态：status </w:t>
      </w:r>
    </w:p>
    <w:p>
      <w:r>
        <w:t xml:space="preserve">投票：vote </w:t>
      </w:r>
    </w:p>
    <w:p>
      <w:r>
        <w:t xml:space="preserve">合作伙伴：partner </w:t>
      </w:r>
    </w:p>
    <w:p>
      <w:pPr>
        <w:pStyle w:val="4"/>
        <w:rPr>
          <w:rFonts w:hint="eastAsia"/>
        </w:rPr>
      </w:pPr>
      <w:r>
        <w:t>1. 页面结构常用命名</w:t>
      </w:r>
    </w:p>
    <w:p>
      <w:pPr>
        <w:rPr>
          <w:rFonts w:hint="eastAsia"/>
        </w:rPr>
      </w:pPr>
      <w:r>
        <w:rPr>
          <w:rFonts w:hint="eastAsia"/>
        </w:rPr>
        <w:t xml:space="preserve">容器: container </w:t>
      </w:r>
    </w:p>
    <w:p>
      <w:pPr>
        <w:rPr>
          <w:rFonts w:hint="eastAsia"/>
        </w:rPr>
      </w:pPr>
      <w:r>
        <w:rPr>
          <w:rFonts w:hint="eastAsia"/>
        </w:rPr>
        <w:t>页头：header</w:t>
      </w:r>
    </w:p>
    <w:p>
      <w:pPr>
        <w:rPr>
          <w:rFonts w:hint="eastAsia"/>
        </w:rPr>
      </w:pPr>
      <w:r>
        <w:rPr>
          <w:rFonts w:hint="eastAsia"/>
        </w:rPr>
        <w:t xml:space="preserve">内容：content/container </w:t>
      </w:r>
    </w:p>
    <w:p>
      <w:pPr>
        <w:rPr>
          <w:rFonts w:hint="eastAsia"/>
        </w:rPr>
      </w:pPr>
      <w:r>
        <w:rPr>
          <w:rFonts w:hint="eastAsia"/>
        </w:rPr>
        <w:t xml:space="preserve">页面主体：main </w:t>
      </w:r>
    </w:p>
    <w:p>
      <w:pPr>
        <w:rPr>
          <w:rFonts w:hint="eastAsia"/>
        </w:rPr>
      </w:pPr>
      <w:r>
        <w:rPr>
          <w:rFonts w:hint="eastAsia"/>
        </w:rPr>
        <w:t xml:space="preserve">页尾：footer </w:t>
      </w:r>
    </w:p>
    <w:p>
      <w:pPr>
        <w:rPr>
          <w:rFonts w:hint="eastAsia"/>
        </w:rPr>
      </w:pPr>
      <w:r>
        <w:rPr>
          <w:rFonts w:hint="eastAsia"/>
        </w:rPr>
        <w:t xml:space="preserve">导航：nav </w:t>
      </w:r>
    </w:p>
    <w:p>
      <w:pPr>
        <w:rPr>
          <w:rFonts w:hint="eastAsia"/>
        </w:rPr>
      </w:pPr>
      <w:r>
        <w:rPr>
          <w:rFonts w:hint="eastAsia"/>
        </w:rPr>
        <w:t xml:space="preserve">侧栏：sidebar </w:t>
      </w:r>
    </w:p>
    <w:p>
      <w:pPr>
        <w:rPr>
          <w:rFonts w:hint="eastAsia"/>
        </w:rPr>
      </w:pPr>
      <w:r>
        <w:rPr>
          <w:rFonts w:hint="eastAsia"/>
        </w:rPr>
        <w:t xml:space="preserve">栏目：column </w:t>
      </w:r>
    </w:p>
    <w:p>
      <w:pPr>
        <w:rPr>
          <w:rFonts w:hint="eastAsia"/>
        </w:rPr>
      </w:pPr>
      <w:r>
        <w:rPr>
          <w:rFonts w:hint="eastAsia"/>
        </w:rPr>
        <w:t xml:space="preserve">页面外围控制整体布局宽度：wrapper </w:t>
      </w:r>
    </w:p>
    <w:p>
      <w:pPr>
        <w:rPr>
          <w:rFonts w:hint="eastAsia"/>
        </w:rPr>
      </w:pPr>
      <w:r>
        <w:rPr>
          <w:rFonts w:hint="eastAsia"/>
        </w:rPr>
        <w:t xml:space="preserve">左右中：left right center </w:t>
      </w:r>
    </w:p>
    <w:p>
      <w:pPr>
        <w:pStyle w:val="4"/>
        <w:rPr>
          <w:rFonts w:hint="eastAsia"/>
        </w:rPr>
      </w:pPr>
      <w:r>
        <w:t>2. 导航命名</w:t>
      </w:r>
    </w:p>
    <w:p>
      <w:pPr>
        <w:rPr>
          <w:rFonts w:hint="eastAsia"/>
        </w:rPr>
      </w:pPr>
      <w:r>
        <w:rPr>
          <w:rFonts w:hint="eastAsia"/>
        </w:rPr>
        <w:t xml:space="preserve">导航：nav </w:t>
      </w:r>
    </w:p>
    <w:p>
      <w:pPr>
        <w:rPr>
          <w:rFonts w:hint="eastAsia"/>
        </w:rPr>
      </w:pPr>
      <w:r>
        <w:rPr>
          <w:rFonts w:hint="eastAsia"/>
        </w:rPr>
        <w:t xml:space="preserve">主导航：mainbav </w:t>
      </w:r>
    </w:p>
    <w:p>
      <w:pPr>
        <w:rPr>
          <w:rFonts w:hint="eastAsia"/>
        </w:rPr>
      </w:pPr>
      <w:r>
        <w:rPr>
          <w:rFonts w:hint="eastAsia"/>
        </w:rPr>
        <w:t xml:space="preserve">子导航：subnav </w:t>
      </w:r>
    </w:p>
    <w:p>
      <w:pPr>
        <w:rPr>
          <w:rFonts w:hint="eastAsia"/>
        </w:rPr>
      </w:pPr>
      <w:r>
        <w:rPr>
          <w:rFonts w:hint="eastAsia"/>
        </w:rPr>
        <w:t xml:space="preserve">顶导航：topnav </w:t>
      </w:r>
    </w:p>
    <w:p>
      <w:pPr>
        <w:rPr>
          <w:rFonts w:hint="eastAsia"/>
        </w:rPr>
      </w:pPr>
      <w:r>
        <w:rPr>
          <w:rFonts w:hint="eastAsia"/>
        </w:rPr>
        <w:t xml:space="preserve">边导航：sidebar </w:t>
      </w:r>
    </w:p>
    <w:p>
      <w:pPr>
        <w:rPr>
          <w:rFonts w:hint="eastAsia"/>
        </w:rPr>
      </w:pPr>
      <w:r>
        <w:rPr>
          <w:rFonts w:hint="eastAsia"/>
        </w:rPr>
        <w:t xml:space="preserve">左导航：leftsidebar </w:t>
      </w:r>
    </w:p>
    <w:p>
      <w:pPr>
        <w:rPr>
          <w:rFonts w:hint="eastAsia"/>
        </w:rPr>
      </w:pPr>
      <w:r>
        <w:rPr>
          <w:rFonts w:hint="eastAsia"/>
        </w:rPr>
        <w:t xml:space="preserve">右导航：rightsidebar </w:t>
      </w:r>
    </w:p>
    <w:p>
      <w:pPr>
        <w:rPr>
          <w:rFonts w:hint="eastAsia"/>
        </w:rPr>
      </w:pPr>
      <w:r>
        <w:rPr>
          <w:rFonts w:hint="eastAsia"/>
        </w:rPr>
        <w:t xml:space="preserve">菜单：menu </w:t>
      </w:r>
    </w:p>
    <w:p>
      <w:pPr>
        <w:rPr>
          <w:rFonts w:hint="eastAsia"/>
        </w:rPr>
      </w:pPr>
      <w:r>
        <w:rPr>
          <w:rFonts w:hint="eastAsia"/>
        </w:rPr>
        <w:t xml:space="preserve">子菜单：submenu </w:t>
      </w:r>
    </w:p>
    <w:p>
      <w:pPr>
        <w:rPr>
          <w:rFonts w:hint="eastAsia"/>
        </w:rPr>
      </w:pPr>
      <w:r>
        <w:rPr>
          <w:rFonts w:hint="eastAsia"/>
        </w:rPr>
        <w:t xml:space="preserve">标题: title </w:t>
      </w:r>
    </w:p>
    <w:p>
      <w:pPr>
        <w:rPr>
          <w:rFonts w:hint="eastAsia"/>
        </w:rPr>
      </w:pPr>
      <w:r>
        <w:rPr>
          <w:rFonts w:hint="eastAsia"/>
        </w:rPr>
        <w:t xml:space="preserve">摘要: summary </w:t>
      </w:r>
    </w:p>
    <w:p>
      <w:pPr>
        <w:pStyle w:val="4"/>
        <w:rPr>
          <w:rFonts w:hint="eastAsia"/>
        </w:rPr>
      </w:pPr>
      <w:r>
        <w:t>3. 功能命名</w:t>
      </w:r>
    </w:p>
    <w:p>
      <w:pPr>
        <w:rPr>
          <w:rFonts w:hint="eastAsia"/>
        </w:rPr>
      </w:pPr>
      <w:r>
        <w:rPr>
          <w:rFonts w:hint="eastAsia"/>
        </w:rPr>
        <w:t xml:space="preserve">标志：logo </w:t>
      </w:r>
    </w:p>
    <w:p>
      <w:pPr>
        <w:rPr>
          <w:rFonts w:hint="eastAsia"/>
        </w:rPr>
      </w:pPr>
      <w:r>
        <w:rPr>
          <w:rFonts w:hint="eastAsia"/>
        </w:rPr>
        <w:t xml:space="preserve">广告：banner </w:t>
      </w:r>
    </w:p>
    <w:p>
      <w:pPr>
        <w:rPr>
          <w:rFonts w:hint="eastAsia"/>
        </w:rPr>
      </w:pPr>
      <w:r>
        <w:rPr>
          <w:rFonts w:hint="eastAsia"/>
        </w:rPr>
        <w:t xml:space="preserve">登陆：login </w:t>
      </w:r>
    </w:p>
    <w:p>
      <w:pPr>
        <w:rPr>
          <w:rFonts w:hint="eastAsia"/>
        </w:rPr>
      </w:pPr>
      <w:r>
        <w:rPr>
          <w:rFonts w:hint="eastAsia"/>
        </w:rPr>
        <w:t xml:space="preserve">登录条：loginbar </w:t>
      </w:r>
    </w:p>
    <w:p>
      <w:pPr>
        <w:rPr>
          <w:rFonts w:hint="eastAsia"/>
        </w:rPr>
      </w:pPr>
      <w:r>
        <w:rPr>
          <w:rFonts w:hint="eastAsia"/>
        </w:rPr>
        <w:t xml:space="preserve">注册：regsiter </w:t>
      </w:r>
    </w:p>
    <w:p>
      <w:pPr>
        <w:rPr>
          <w:rFonts w:hint="eastAsia"/>
        </w:rPr>
      </w:pPr>
      <w:r>
        <w:rPr>
          <w:rFonts w:hint="eastAsia"/>
        </w:rPr>
        <w:t xml:space="preserve">搜索：search </w:t>
      </w:r>
    </w:p>
    <w:p>
      <w:pPr>
        <w:rPr>
          <w:rFonts w:hint="eastAsia"/>
        </w:rPr>
      </w:pPr>
      <w:r>
        <w:rPr>
          <w:rFonts w:hint="eastAsia"/>
        </w:rPr>
        <w:t xml:space="preserve">功能区：shop </w:t>
      </w:r>
    </w:p>
    <w:p>
      <w:pPr>
        <w:rPr>
          <w:rFonts w:hint="eastAsia"/>
        </w:rPr>
      </w:pPr>
      <w:r>
        <w:rPr>
          <w:rFonts w:hint="eastAsia"/>
        </w:rPr>
        <w:t xml:space="preserve">标题：title </w:t>
      </w:r>
    </w:p>
    <w:p>
      <w:pPr>
        <w:rPr>
          <w:rFonts w:hint="eastAsia"/>
        </w:rPr>
      </w:pPr>
      <w:r>
        <w:rPr>
          <w:rFonts w:hint="eastAsia"/>
        </w:rPr>
        <w:t>加入：joinus</w:t>
      </w:r>
    </w:p>
    <w:p>
      <w:pPr>
        <w:rPr>
          <w:rFonts w:hint="eastAsia"/>
        </w:rPr>
      </w:pPr>
      <w:r>
        <w:rPr>
          <w:rFonts w:hint="eastAsia"/>
        </w:rPr>
        <w:t>关于我们：aboutus</w:t>
      </w:r>
    </w:p>
    <w:p>
      <w:pPr>
        <w:rPr>
          <w:rFonts w:hint="eastAsia"/>
        </w:rPr>
      </w:pPr>
      <w:r>
        <w:rPr>
          <w:rFonts w:hint="eastAsia"/>
        </w:rPr>
        <w:t xml:space="preserve">状态：status </w:t>
      </w:r>
    </w:p>
    <w:p>
      <w:pPr>
        <w:rPr>
          <w:rFonts w:hint="eastAsia"/>
        </w:rPr>
      </w:pPr>
      <w:r>
        <w:rPr>
          <w:rFonts w:hint="eastAsia"/>
        </w:rPr>
        <w:t xml:space="preserve">按钮：btn </w:t>
      </w:r>
    </w:p>
    <w:p>
      <w:pPr>
        <w:rPr>
          <w:rFonts w:hint="eastAsia"/>
        </w:rPr>
      </w:pPr>
      <w:r>
        <w:rPr>
          <w:rFonts w:hint="eastAsia"/>
        </w:rPr>
        <w:t xml:space="preserve">滚动：scroll </w:t>
      </w:r>
    </w:p>
    <w:p>
      <w:pPr>
        <w:rPr>
          <w:rFonts w:hint="eastAsia"/>
        </w:rPr>
      </w:pPr>
      <w:r>
        <w:rPr>
          <w:rFonts w:hint="eastAsia"/>
        </w:rPr>
        <w:t xml:space="preserve">标签页：tab </w:t>
      </w:r>
    </w:p>
    <w:p>
      <w:pPr>
        <w:rPr>
          <w:rFonts w:hint="eastAsia"/>
        </w:rPr>
      </w:pPr>
      <w:r>
        <w:rPr>
          <w:rFonts w:hint="eastAsia"/>
        </w:rPr>
        <w:t xml:space="preserve">文章列表：list </w:t>
      </w:r>
    </w:p>
    <w:p>
      <w:pPr>
        <w:rPr>
          <w:rFonts w:hint="eastAsia"/>
        </w:rPr>
      </w:pPr>
      <w:r>
        <w:rPr>
          <w:rFonts w:hint="eastAsia"/>
        </w:rPr>
        <w:t xml:space="preserve">提示信息：msg </w:t>
      </w:r>
    </w:p>
    <w:p>
      <w:pPr>
        <w:rPr>
          <w:rFonts w:hint="eastAsia"/>
        </w:rPr>
      </w:pPr>
      <w:r>
        <w:rPr>
          <w:rFonts w:hint="eastAsia"/>
        </w:rPr>
        <w:t xml:space="preserve">当前的: current </w:t>
      </w:r>
    </w:p>
    <w:p>
      <w:pPr>
        <w:rPr>
          <w:rFonts w:hint="eastAsia"/>
        </w:rPr>
      </w:pPr>
      <w:r>
        <w:rPr>
          <w:rFonts w:hint="eastAsia"/>
        </w:rPr>
        <w:t xml:space="preserve">小技巧：tips </w:t>
      </w:r>
    </w:p>
    <w:p>
      <w:pPr>
        <w:rPr>
          <w:rFonts w:hint="eastAsia"/>
        </w:rPr>
      </w:pPr>
      <w:r>
        <w:rPr>
          <w:rFonts w:hint="eastAsia"/>
        </w:rPr>
        <w:t xml:space="preserve">图标: icon </w:t>
      </w:r>
    </w:p>
    <w:p>
      <w:pPr>
        <w:rPr>
          <w:rFonts w:hint="eastAsia"/>
        </w:rPr>
      </w:pPr>
      <w:r>
        <w:rPr>
          <w:rFonts w:hint="eastAsia"/>
        </w:rPr>
        <w:t xml:space="preserve">注释：note </w:t>
      </w:r>
    </w:p>
    <w:p>
      <w:pPr>
        <w:rPr>
          <w:rFonts w:hint="eastAsia"/>
        </w:rPr>
      </w:pPr>
      <w:r>
        <w:rPr>
          <w:rFonts w:hint="eastAsia"/>
        </w:rPr>
        <w:t xml:space="preserve">指南：guild </w:t>
      </w:r>
    </w:p>
    <w:p>
      <w:pPr>
        <w:rPr>
          <w:rFonts w:hint="eastAsia"/>
        </w:rPr>
      </w:pPr>
      <w:r>
        <w:rPr>
          <w:rFonts w:hint="eastAsia"/>
        </w:rPr>
        <w:t xml:space="preserve">服务：service </w:t>
      </w:r>
    </w:p>
    <w:p>
      <w:pPr>
        <w:rPr>
          <w:rFonts w:hint="eastAsia"/>
        </w:rPr>
      </w:pPr>
      <w:r>
        <w:rPr>
          <w:rFonts w:hint="eastAsia"/>
        </w:rPr>
        <w:t xml:space="preserve">热点：hot </w:t>
      </w:r>
    </w:p>
    <w:p>
      <w:pPr>
        <w:rPr>
          <w:rFonts w:hint="eastAsia"/>
        </w:rPr>
      </w:pPr>
      <w:r>
        <w:rPr>
          <w:rFonts w:hint="eastAsia"/>
        </w:rPr>
        <w:t xml:space="preserve">新闻：news </w:t>
      </w:r>
    </w:p>
    <w:p>
      <w:pPr>
        <w:rPr>
          <w:rFonts w:hint="eastAsia"/>
        </w:rPr>
      </w:pPr>
      <w:r>
        <w:rPr>
          <w:rFonts w:hint="eastAsia"/>
        </w:rPr>
        <w:t xml:space="preserve">下载：download </w:t>
      </w:r>
    </w:p>
    <w:p>
      <w:pPr>
        <w:rPr>
          <w:rFonts w:hint="eastAsia"/>
        </w:rPr>
      </w:pPr>
      <w:r>
        <w:rPr>
          <w:rFonts w:hint="eastAsia"/>
        </w:rPr>
        <w:t xml:space="preserve">投票：vote </w:t>
      </w:r>
    </w:p>
    <w:p>
      <w:pPr>
        <w:rPr>
          <w:rFonts w:hint="eastAsia"/>
        </w:rPr>
      </w:pPr>
      <w:r>
        <w:rPr>
          <w:rFonts w:hint="eastAsia"/>
        </w:rPr>
        <w:t xml:space="preserve">合作伙伴：partner </w:t>
      </w:r>
    </w:p>
    <w:p>
      <w:pPr>
        <w:rPr>
          <w:rFonts w:hint="eastAsia"/>
        </w:rPr>
      </w:pPr>
      <w:r>
        <w:rPr>
          <w:rFonts w:hint="eastAsia"/>
        </w:rPr>
        <w:t xml:space="preserve">友情链接：link </w:t>
      </w:r>
    </w:p>
    <w:p>
      <w:pPr>
        <w:rPr>
          <w:rFonts w:hint="eastAsia"/>
        </w:rPr>
      </w:pPr>
      <w:r>
        <w:rPr>
          <w:rFonts w:hint="eastAsia"/>
        </w:rPr>
        <w:t>版权：copyright</w:t>
      </w:r>
    </w:p>
    <w:p>
      <w:pPr>
        <w:pStyle w:val="4"/>
        <w:rPr>
          <w:rFonts w:hint="eastAsia"/>
        </w:rPr>
      </w:pPr>
      <w:r>
        <w:t>4. class的常用命名</w:t>
      </w:r>
    </w:p>
    <w:p>
      <w:pPr>
        <w:rPr>
          <w:rFonts w:hint="eastAsia"/>
        </w:rPr>
      </w:pPr>
      <w:r>
        <w:t>1</w:t>
      </w:r>
      <w:r>
        <w:rPr>
          <w:rFonts w:hint="eastAsia"/>
        </w:rPr>
        <w:t xml:space="preserve">）颜色:使用颜色的名称或者16进制代码,如 </w:t>
      </w:r>
    </w:p>
    <w:p>
      <w:pPr>
        <w:rPr>
          <w:rFonts w:hint="eastAsia"/>
        </w:rPr>
      </w:pPr>
      <w:r>
        <w:rPr>
          <w:rFonts w:hint="eastAsia"/>
        </w:rPr>
        <w:t xml:space="preserve">.red { color: red; } </w:t>
      </w:r>
    </w:p>
    <w:p>
      <w:pPr>
        <w:rPr>
          <w:rFonts w:hint="eastAsia"/>
        </w:rPr>
      </w:pPr>
      <w:r>
        <w:rPr>
          <w:rFonts w:hint="eastAsia"/>
        </w:rPr>
        <w:t xml:space="preserve">.f60 { color: #f60; } </w:t>
      </w:r>
    </w:p>
    <w:p>
      <w:pPr>
        <w:rPr>
          <w:rFonts w:hint="eastAsia"/>
        </w:rPr>
      </w:pPr>
      <w:r>
        <w:rPr>
          <w:rFonts w:hint="eastAsia"/>
        </w:rPr>
        <w:t xml:space="preserve">.ff8600 { color: #ff8600; } </w:t>
      </w:r>
    </w:p>
    <w:p>
      <w:pPr>
        <w:rPr>
          <w:rFonts w:hint="eastAsia"/>
        </w:rPr>
      </w:pPr>
      <w:r>
        <w:rPr>
          <w:rFonts w:hint="eastAsia"/>
        </w:rPr>
        <w:t xml:space="preserve"> </w:t>
      </w:r>
    </w:p>
    <w:p>
      <w:pPr>
        <w:rPr>
          <w:rFonts w:hint="eastAsia"/>
        </w:rPr>
      </w:pPr>
      <w:r>
        <w:rPr>
          <w:rFonts w:hint="eastAsia"/>
        </w:rPr>
        <w:t xml:space="preserve">2）字体大小,直接使用"font+字体大小"作为名称,如 </w:t>
      </w:r>
    </w:p>
    <w:p>
      <w:pPr>
        <w:rPr>
          <w:rFonts w:hint="eastAsia"/>
        </w:rPr>
      </w:pPr>
      <w:r>
        <w:rPr>
          <w:rFonts w:hint="eastAsia"/>
        </w:rPr>
        <w:t xml:space="preserve">.font12px { font-size: 12px; } </w:t>
      </w:r>
    </w:p>
    <w:p>
      <w:pPr>
        <w:rPr>
          <w:rFonts w:hint="eastAsia"/>
        </w:rPr>
      </w:pPr>
      <w:r>
        <w:rPr>
          <w:rFonts w:hint="eastAsia"/>
        </w:rPr>
        <w:t xml:space="preserve">.font9pt {font-size: 9pt; } </w:t>
      </w:r>
    </w:p>
    <w:p>
      <w:pPr>
        <w:rPr>
          <w:rFonts w:hint="eastAsia"/>
        </w:rPr>
      </w:pPr>
      <w:r>
        <w:rPr>
          <w:rFonts w:hint="eastAsia"/>
        </w:rPr>
        <w:t xml:space="preserve"> </w:t>
      </w:r>
    </w:p>
    <w:p>
      <w:pPr>
        <w:rPr>
          <w:rFonts w:hint="eastAsia"/>
        </w:rPr>
      </w:pPr>
      <w:r>
        <w:rPr>
          <w:rFonts w:hint="eastAsia"/>
        </w:rPr>
        <w:t xml:space="preserve">3）对齐样式,使用对齐目标的英文名称,如 </w:t>
      </w:r>
    </w:p>
    <w:p>
      <w:pPr>
        <w:rPr>
          <w:rFonts w:hint="eastAsia"/>
        </w:rPr>
      </w:pPr>
      <w:r>
        <w:rPr>
          <w:rFonts w:hint="eastAsia"/>
        </w:rPr>
        <w:t xml:space="preserve">.left { float:left; } </w:t>
      </w:r>
    </w:p>
    <w:p>
      <w:pPr>
        <w:rPr>
          <w:rFonts w:hint="eastAsia"/>
        </w:rPr>
      </w:pPr>
      <w:r>
        <w:rPr>
          <w:rFonts w:hint="eastAsia"/>
        </w:rPr>
        <w:t xml:space="preserve">.bottom { float:bottom; } </w:t>
      </w:r>
    </w:p>
    <w:p>
      <w:pPr>
        <w:rPr>
          <w:rFonts w:hint="eastAsia"/>
        </w:rPr>
      </w:pPr>
      <w:r>
        <w:rPr>
          <w:rFonts w:hint="eastAsia"/>
        </w:rPr>
        <w:t xml:space="preserve"> </w:t>
      </w:r>
    </w:p>
    <w:p>
      <w:pPr>
        <w:rPr>
          <w:rFonts w:hint="eastAsia"/>
        </w:rPr>
      </w:pPr>
      <w:r>
        <w:rPr>
          <w:rFonts w:hint="eastAsia"/>
        </w:rPr>
        <w:t xml:space="preserve">4）标题栏样式,使用"类别+功能"的方式命名,如 </w:t>
      </w:r>
    </w:p>
    <w:p>
      <w:pPr>
        <w:rPr>
          <w:rFonts w:hint="eastAsia"/>
        </w:rPr>
      </w:pPr>
      <w:r>
        <w:rPr>
          <w:rFonts w:hint="eastAsia"/>
        </w:rPr>
        <w:t xml:space="preserve">.barnews { } </w:t>
      </w:r>
    </w:p>
    <w:p>
      <w:pPr>
        <w:rPr>
          <w:rFonts w:hint="eastAsia"/>
        </w:rPr>
      </w:pPr>
      <w:r>
        <w:rPr>
          <w:rFonts w:hint="eastAsia"/>
        </w:rPr>
        <w:t xml:space="preserve">.barproduct { } </w:t>
      </w:r>
      <w:bookmarkStart w:id="0" w:name="_GoBack"/>
      <w:bookmarkEnd w:id="0"/>
    </w:p>
    <w:p>
      <w:pPr>
        <w:rPr>
          <w:rFonts w:hint="eastAsia"/>
        </w:rPr>
      </w:pPr>
    </w:p>
    <w:p>
      <w:pPr>
        <w:pStyle w:val="4"/>
        <w:rPr>
          <w:rFonts w:hint="eastAsia"/>
        </w:rPr>
      </w:pPr>
      <w:r>
        <w:rPr>
          <w:rFonts w:hint="eastAsia"/>
        </w:rPr>
        <w:t>5. CSS文件常用命名</w:t>
      </w:r>
    </w:p>
    <w:p>
      <w:pPr>
        <w:rPr>
          <w:rFonts w:hint="eastAsia"/>
        </w:rPr>
      </w:pPr>
      <w:r>
        <w:rPr>
          <w:rFonts w:hint="eastAsia"/>
        </w:rPr>
        <w:t>首页： index.css</w:t>
      </w:r>
    </w:p>
    <w:p>
      <w:pPr>
        <w:rPr>
          <w:rFonts w:hint="eastAsia"/>
        </w:rPr>
      </w:pPr>
      <w:r>
        <w:rPr>
          <w:rFonts w:hint="eastAsia"/>
        </w:rPr>
        <w:t>主要的： master.css  main.css</w:t>
      </w:r>
    </w:p>
    <w:p>
      <w:pPr>
        <w:rPr>
          <w:rFonts w:hint="eastAsia"/>
        </w:rPr>
      </w:pPr>
      <w:r>
        <w:rPr>
          <w:rFonts w:hint="eastAsia"/>
        </w:rPr>
        <w:t xml:space="preserve">模块： module.css </w:t>
      </w:r>
    </w:p>
    <w:p>
      <w:pPr>
        <w:rPr>
          <w:rFonts w:hint="eastAsia"/>
        </w:rPr>
      </w:pPr>
      <w:r>
        <w:rPr>
          <w:rFonts w:hint="eastAsia"/>
        </w:rPr>
        <w:t xml:space="preserve">基本共用： base.css </w:t>
      </w:r>
    </w:p>
    <w:p>
      <w:pPr>
        <w:rPr>
          <w:rFonts w:hint="eastAsia"/>
        </w:rPr>
      </w:pPr>
      <w:r>
        <w:rPr>
          <w:rFonts w:hint="eastAsia"/>
        </w:rPr>
        <w:t xml:space="preserve">布局，版面： layout.css </w:t>
      </w:r>
    </w:p>
    <w:p>
      <w:pPr>
        <w:rPr>
          <w:rFonts w:hint="eastAsia"/>
        </w:rPr>
      </w:pPr>
      <w:r>
        <w:rPr>
          <w:rFonts w:hint="eastAsia"/>
        </w:rPr>
        <w:t xml:space="preserve">主题： themes.css </w:t>
      </w:r>
    </w:p>
    <w:p>
      <w:pPr>
        <w:rPr>
          <w:rFonts w:hint="eastAsia"/>
        </w:rPr>
      </w:pPr>
      <w:r>
        <w:rPr>
          <w:rFonts w:hint="eastAsia"/>
        </w:rPr>
        <w:t xml:space="preserve">专栏： columns.css </w:t>
      </w:r>
    </w:p>
    <w:p>
      <w:pPr>
        <w:rPr>
          <w:rFonts w:hint="eastAsia"/>
        </w:rPr>
      </w:pPr>
      <w:r>
        <w:rPr>
          <w:rFonts w:hint="eastAsia"/>
        </w:rPr>
        <w:t xml:space="preserve">文字： font.css </w:t>
      </w:r>
    </w:p>
    <w:p>
      <w:pPr>
        <w:rPr>
          <w:rFonts w:hint="eastAsia"/>
        </w:rPr>
      </w:pPr>
      <w:r>
        <w:rPr>
          <w:rFonts w:hint="eastAsia"/>
        </w:rPr>
        <w:t xml:space="preserve">表单： forms.css </w:t>
      </w:r>
    </w:p>
    <w:p>
      <w:pPr>
        <w:rPr>
          <w:rFonts w:hint="eastAsia"/>
        </w:rPr>
      </w:pPr>
      <w:r>
        <w:rPr>
          <w:rFonts w:hint="eastAsia"/>
        </w:rPr>
        <w:t xml:space="preserve">补丁： mend.css </w:t>
      </w:r>
    </w:p>
    <w:p>
      <w:pPr>
        <w:rPr>
          <w:rFonts w:hint="eastAsia"/>
        </w:rPr>
      </w:pPr>
      <w:r>
        <w:rPr>
          <w:rFonts w:hint="eastAsia"/>
        </w:rPr>
        <w:t>打印： print.css</w:t>
      </w:r>
    </w:p>
    <w:p>
      <w:pPr>
        <w:pStyle w:val="4"/>
        <w:rPr>
          <w:rFonts w:hint="eastAsia"/>
        </w:rPr>
      </w:pPr>
      <w:r>
        <w:rPr>
          <w:rFonts w:hint="eastAsia"/>
        </w:rPr>
        <w:t>6. 命名注意事项</w:t>
      </w:r>
    </w:p>
    <w:p>
      <w:pPr>
        <w:rPr>
          <w:rFonts w:hint="eastAsia"/>
        </w:rPr>
      </w:pPr>
      <w:r>
        <w:rPr>
          <w:rFonts w:hint="eastAsia"/>
        </w:rPr>
        <w:t xml:space="preserve">1）一律小写; </w:t>
      </w:r>
    </w:p>
    <w:p>
      <w:pPr>
        <w:rPr>
          <w:rFonts w:hint="eastAsia"/>
        </w:rPr>
      </w:pPr>
      <w:r>
        <w:rPr>
          <w:rFonts w:hint="eastAsia"/>
        </w:rPr>
        <w:t xml:space="preserve">2）尽量用英文; </w:t>
      </w:r>
    </w:p>
    <w:p>
      <w:pPr>
        <w:rPr>
          <w:rFonts w:hint="eastAsia"/>
        </w:rPr>
      </w:pPr>
      <w:r>
        <w:rPr>
          <w:rFonts w:hint="eastAsia"/>
        </w:rPr>
        <w:t xml:space="preserve">3）不加中杠和下划线等一些特殊的符号; </w:t>
      </w:r>
    </w:p>
    <w:p>
      <w:r>
        <w:rPr>
          <w:rFonts w:hint="eastAsia"/>
        </w:rPr>
        <w:t>4）尽量不缩写，除非一看就明白的单词。</w:t>
      </w:r>
    </w:p>
    <w:sectPr>
      <w:pgSz w:w="11906" w:h="16838"/>
      <w:pgMar w:top="1701" w:right="1077" w:bottom="1417" w:left="1077" w:header="567" w:footer="56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Î¢ÈíÑÅºÚ">
    <w:altName w:val="宋体"/>
    <w:panose1 w:val="00000000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禹卫书法隶书简体">
    <w:altName w:val="隶书"/>
    <w:panose1 w:val="02000603000000000000"/>
    <w:charset w:val="86"/>
    <w:family w:val="auto"/>
    <w:pitch w:val="default"/>
    <w:sig w:usb0="00000000" w:usb1="00000000" w:usb2="0000001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叶根友特色简体升级版">
    <w:altName w:val="宋体"/>
    <w:panose1 w:val="02010601030101010101"/>
    <w:charset w:val="86"/>
    <w:family w:val="auto"/>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00" w:usb2="00000000" w:usb3="00000000" w:csb0="2000009F" w:csb1="00000000"/>
  </w:font>
  <w:font w:name="Yu Gothic UI Light">
    <w:altName w:val="Meiryo UI"/>
    <w:panose1 w:val="020B03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Segoe UI">
    <w:panose1 w:val="020B0502040204020203"/>
    <w:charset w:val="00"/>
    <w:family w:val="auto"/>
    <w:pitch w:val="default"/>
    <w:sig w:usb0="E10022FF" w:usb1="C000E47F" w:usb2="00000029" w:usb3="00000000" w:csb0="200001DF" w:csb1="20000000"/>
  </w:font>
  <w:font w:name="Helvetica Neue">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Meiryo UI">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720"/>
        </w:tabs>
        <w:ind w:left="360" w:firstLine="0"/>
      </w:pPr>
      <w:rPr>
        <w:rFonts w:hint="default" w:ascii="Symbol" w:hAnsi="Symbol"/>
        <w:b w:val="0"/>
        <w:i w:val="0"/>
        <w:snapToGrid/>
        <w:color w:val="5C5C5C"/>
        <w:sz w:val="18"/>
        <w:shd w:val="clear" w:color="auto" w:fill="FFFFFF"/>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5"/>
    <w:multiLevelType w:val="singleLevel"/>
    <w:tmpl w:val="00000005"/>
    <w:lvl w:ilvl="0" w:tentative="0">
      <w:start w:val="1"/>
      <w:numFmt w:val="decimal"/>
      <w:lvlText w:val="%1)"/>
      <w:lvlJc w:val="left"/>
      <w:pPr>
        <w:tabs>
          <w:tab w:val="left" w:pos="425"/>
        </w:tabs>
        <w:ind w:left="425" w:hanging="425"/>
      </w:pPr>
      <w:rPr>
        <w:rFonts w:hint="default"/>
      </w:rPr>
    </w:lvl>
  </w:abstractNum>
  <w:abstractNum w:abstractNumId="2">
    <w:nsid w:val="0000000E"/>
    <w:multiLevelType w:val="multilevel"/>
    <w:tmpl w:val="0000000E"/>
    <w:lvl w:ilvl="0" w:tentative="0">
      <w:start w:val="1"/>
      <w:numFmt w:val="bullet"/>
      <w:lvlText w:val=""/>
      <w:lvlJc w:val="left"/>
      <w:pPr>
        <w:tabs>
          <w:tab w:val="left" w:pos="720"/>
        </w:tabs>
        <w:ind w:left="360" w:firstLine="0"/>
      </w:pPr>
      <w:rPr>
        <w:rFonts w:hint="default" w:ascii="Symbol" w:hAnsi="Symbol"/>
        <w:b w:val="0"/>
        <w:i w:val="0"/>
        <w:snapToGrid/>
        <w:color w:val="333333"/>
        <w:sz w:val="21"/>
        <w:shd w:val="clear" w:color="auto" w:fill="FFFFFF"/>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013"/>
    <w:multiLevelType w:val="multilevel"/>
    <w:tmpl w:val="00000013"/>
    <w:lvl w:ilvl="0" w:tentative="0">
      <w:start w:val="1"/>
      <w:numFmt w:val="decimal"/>
      <w:pStyle w:val="33"/>
      <w:lvlText w:val="%1."/>
      <w:lvlJc w:val="left"/>
      <w:pPr>
        <w:tabs>
          <w:tab w:val="left" w:pos="425"/>
        </w:tabs>
        <w:ind w:left="425" w:hanging="425"/>
      </w:pPr>
      <w:rPr>
        <w:rFonts w:hint="eastAsia"/>
      </w:rPr>
    </w:lvl>
    <w:lvl w:ilvl="1" w:tentative="0">
      <w:start w:val="1"/>
      <w:numFmt w:val="decimal"/>
      <w:pStyle w:val="35"/>
      <w:lvlText w:val="%1.%2."/>
      <w:lvlJc w:val="left"/>
      <w:pPr>
        <w:tabs>
          <w:tab w:val="left" w:pos="567"/>
        </w:tabs>
        <w:ind w:left="567" w:hanging="567"/>
      </w:pPr>
      <w:rPr>
        <w:rFonts w:hint="eastAsia"/>
      </w:rPr>
    </w:lvl>
    <w:lvl w:ilvl="2" w:tentative="0">
      <w:start w:val="1"/>
      <w:numFmt w:val="decimal"/>
      <w:pStyle w:val="37"/>
      <w:lvlText w:val="%1.%2.%3."/>
      <w:lvlJc w:val="left"/>
      <w:pPr>
        <w:tabs>
          <w:tab w:val="left" w:pos="709"/>
        </w:tabs>
        <w:ind w:left="709" w:hanging="709"/>
      </w:pPr>
      <w:rPr>
        <w:rFonts w:hint="default" w:ascii="Arial" w:hAnsi="Arial" w:cs="Arial"/>
      </w:rPr>
    </w:lvl>
    <w:lvl w:ilvl="3" w:tentative="0">
      <w:start w:val="1"/>
      <w:numFmt w:val="decimal"/>
      <w:pStyle w:val="39"/>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5865C755"/>
    <w:multiLevelType w:val="singleLevel"/>
    <w:tmpl w:val="5865C755"/>
    <w:lvl w:ilvl="0" w:tentative="0">
      <w:start w:val="6"/>
      <w:numFmt w:val="decimal"/>
      <w:suff w:val="space"/>
      <w:lvlText w:val="%1."/>
      <w:lvlJc w:val="left"/>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633A6"/>
    <w:rsid w:val="00004AC4"/>
    <w:rsid w:val="000169CD"/>
    <w:rsid w:val="00037795"/>
    <w:rsid w:val="00043200"/>
    <w:rsid w:val="00044F00"/>
    <w:rsid w:val="000500A1"/>
    <w:rsid w:val="00057B3A"/>
    <w:rsid w:val="00065AD4"/>
    <w:rsid w:val="00065EB6"/>
    <w:rsid w:val="00067685"/>
    <w:rsid w:val="00070D51"/>
    <w:rsid w:val="000800C2"/>
    <w:rsid w:val="000856E0"/>
    <w:rsid w:val="00091ED2"/>
    <w:rsid w:val="00094EAF"/>
    <w:rsid w:val="000B62B4"/>
    <w:rsid w:val="000D22C8"/>
    <w:rsid w:val="000D32B3"/>
    <w:rsid w:val="000D7E44"/>
    <w:rsid w:val="000F1F7F"/>
    <w:rsid w:val="001007F2"/>
    <w:rsid w:val="00114F5F"/>
    <w:rsid w:val="0011773E"/>
    <w:rsid w:val="00126C5B"/>
    <w:rsid w:val="00132423"/>
    <w:rsid w:val="00161D58"/>
    <w:rsid w:val="001622BA"/>
    <w:rsid w:val="00172A27"/>
    <w:rsid w:val="00172AD7"/>
    <w:rsid w:val="00173467"/>
    <w:rsid w:val="00177EAC"/>
    <w:rsid w:val="00185766"/>
    <w:rsid w:val="0019535C"/>
    <w:rsid w:val="001A0769"/>
    <w:rsid w:val="001A5802"/>
    <w:rsid w:val="001A7D1D"/>
    <w:rsid w:val="001E58AB"/>
    <w:rsid w:val="001E7920"/>
    <w:rsid w:val="00223070"/>
    <w:rsid w:val="00230642"/>
    <w:rsid w:val="00240E2D"/>
    <w:rsid w:val="00254414"/>
    <w:rsid w:val="0027373D"/>
    <w:rsid w:val="0027568B"/>
    <w:rsid w:val="00277448"/>
    <w:rsid w:val="002916C7"/>
    <w:rsid w:val="002A312B"/>
    <w:rsid w:val="002C23A4"/>
    <w:rsid w:val="002E7C3A"/>
    <w:rsid w:val="003153E4"/>
    <w:rsid w:val="00316383"/>
    <w:rsid w:val="00320B4F"/>
    <w:rsid w:val="00321D5F"/>
    <w:rsid w:val="00324C2A"/>
    <w:rsid w:val="0033097B"/>
    <w:rsid w:val="00351CF2"/>
    <w:rsid w:val="0037698B"/>
    <w:rsid w:val="003815D9"/>
    <w:rsid w:val="003901CC"/>
    <w:rsid w:val="00391D4D"/>
    <w:rsid w:val="003958A9"/>
    <w:rsid w:val="003B3E27"/>
    <w:rsid w:val="003C4DD6"/>
    <w:rsid w:val="003D0171"/>
    <w:rsid w:val="003D067E"/>
    <w:rsid w:val="003E192A"/>
    <w:rsid w:val="003F13D7"/>
    <w:rsid w:val="00410E3B"/>
    <w:rsid w:val="00414BDC"/>
    <w:rsid w:val="00415C30"/>
    <w:rsid w:val="004257E6"/>
    <w:rsid w:val="004276F0"/>
    <w:rsid w:val="00434155"/>
    <w:rsid w:val="00435A90"/>
    <w:rsid w:val="00451696"/>
    <w:rsid w:val="00456A84"/>
    <w:rsid w:val="00463C64"/>
    <w:rsid w:val="004777D1"/>
    <w:rsid w:val="00480EDB"/>
    <w:rsid w:val="0049547E"/>
    <w:rsid w:val="004A108D"/>
    <w:rsid w:val="004A72A7"/>
    <w:rsid w:val="004D05AB"/>
    <w:rsid w:val="004D07AF"/>
    <w:rsid w:val="004F0FF4"/>
    <w:rsid w:val="005046C2"/>
    <w:rsid w:val="00510620"/>
    <w:rsid w:val="00520FA8"/>
    <w:rsid w:val="00524305"/>
    <w:rsid w:val="00527DF4"/>
    <w:rsid w:val="00552B16"/>
    <w:rsid w:val="00560DE5"/>
    <w:rsid w:val="005749EC"/>
    <w:rsid w:val="00574C98"/>
    <w:rsid w:val="0057608E"/>
    <w:rsid w:val="005844BA"/>
    <w:rsid w:val="00593AE6"/>
    <w:rsid w:val="00596D72"/>
    <w:rsid w:val="005A6D28"/>
    <w:rsid w:val="005B0D1C"/>
    <w:rsid w:val="005B4879"/>
    <w:rsid w:val="005B716C"/>
    <w:rsid w:val="005B77E5"/>
    <w:rsid w:val="005C47F6"/>
    <w:rsid w:val="005D5D93"/>
    <w:rsid w:val="005D5E59"/>
    <w:rsid w:val="005E4221"/>
    <w:rsid w:val="005F0871"/>
    <w:rsid w:val="005F2298"/>
    <w:rsid w:val="005F57E1"/>
    <w:rsid w:val="00607DCE"/>
    <w:rsid w:val="00623238"/>
    <w:rsid w:val="00626AD2"/>
    <w:rsid w:val="00627CDA"/>
    <w:rsid w:val="00632FAA"/>
    <w:rsid w:val="00642812"/>
    <w:rsid w:val="00643164"/>
    <w:rsid w:val="006461DA"/>
    <w:rsid w:val="00646383"/>
    <w:rsid w:val="006553EC"/>
    <w:rsid w:val="00663220"/>
    <w:rsid w:val="006633A6"/>
    <w:rsid w:val="00672A6A"/>
    <w:rsid w:val="006A375D"/>
    <w:rsid w:val="006B21D7"/>
    <w:rsid w:val="006B3F98"/>
    <w:rsid w:val="006B6543"/>
    <w:rsid w:val="006C607A"/>
    <w:rsid w:val="006D2E5B"/>
    <w:rsid w:val="006D3C97"/>
    <w:rsid w:val="006F56C5"/>
    <w:rsid w:val="0070047A"/>
    <w:rsid w:val="007304E2"/>
    <w:rsid w:val="00730C9C"/>
    <w:rsid w:val="00741924"/>
    <w:rsid w:val="00744E70"/>
    <w:rsid w:val="0075131D"/>
    <w:rsid w:val="00753C2C"/>
    <w:rsid w:val="007612BB"/>
    <w:rsid w:val="007664A3"/>
    <w:rsid w:val="00766903"/>
    <w:rsid w:val="007717C9"/>
    <w:rsid w:val="00772126"/>
    <w:rsid w:val="00774D45"/>
    <w:rsid w:val="007829B8"/>
    <w:rsid w:val="00792371"/>
    <w:rsid w:val="00792AD7"/>
    <w:rsid w:val="007B10A1"/>
    <w:rsid w:val="007B16D6"/>
    <w:rsid w:val="007B5BCC"/>
    <w:rsid w:val="007C1057"/>
    <w:rsid w:val="007C3918"/>
    <w:rsid w:val="007C5474"/>
    <w:rsid w:val="007D3340"/>
    <w:rsid w:val="007E0E39"/>
    <w:rsid w:val="007F1459"/>
    <w:rsid w:val="007F3EFF"/>
    <w:rsid w:val="008023C6"/>
    <w:rsid w:val="00806533"/>
    <w:rsid w:val="008101E7"/>
    <w:rsid w:val="00817623"/>
    <w:rsid w:val="00852E88"/>
    <w:rsid w:val="008560B4"/>
    <w:rsid w:val="00864C75"/>
    <w:rsid w:val="008661B7"/>
    <w:rsid w:val="008702F2"/>
    <w:rsid w:val="0088348C"/>
    <w:rsid w:val="008C503F"/>
    <w:rsid w:val="008F52B4"/>
    <w:rsid w:val="008F5572"/>
    <w:rsid w:val="0092553E"/>
    <w:rsid w:val="00974CF1"/>
    <w:rsid w:val="009778D7"/>
    <w:rsid w:val="00981F40"/>
    <w:rsid w:val="009916D3"/>
    <w:rsid w:val="00996076"/>
    <w:rsid w:val="009A1C31"/>
    <w:rsid w:val="009A55B2"/>
    <w:rsid w:val="009A6F26"/>
    <w:rsid w:val="009B142C"/>
    <w:rsid w:val="009C7F0B"/>
    <w:rsid w:val="009D4FED"/>
    <w:rsid w:val="009E5D49"/>
    <w:rsid w:val="009E5DA6"/>
    <w:rsid w:val="00A019C6"/>
    <w:rsid w:val="00A200CC"/>
    <w:rsid w:val="00A21E8A"/>
    <w:rsid w:val="00A2613A"/>
    <w:rsid w:val="00A26980"/>
    <w:rsid w:val="00A35C28"/>
    <w:rsid w:val="00A37DEA"/>
    <w:rsid w:val="00A4479D"/>
    <w:rsid w:val="00A44AB5"/>
    <w:rsid w:val="00A54037"/>
    <w:rsid w:val="00A62CF3"/>
    <w:rsid w:val="00A677CF"/>
    <w:rsid w:val="00A7499F"/>
    <w:rsid w:val="00A7607B"/>
    <w:rsid w:val="00AA1C77"/>
    <w:rsid w:val="00AA334A"/>
    <w:rsid w:val="00AC0213"/>
    <w:rsid w:val="00AC13E6"/>
    <w:rsid w:val="00AC7AE2"/>
    <w:rsid w:val="00AD146A"/>
    <w:rsid w:val="00AE39F4"/>
    <w:rsid w:val="00AF0383"/>
    <w:rsid w:val="00AF05F0"/>
    <w:rsid w:val="00B1411D"/>
    <w:rsid w:val="00B20BB9"/>
    <w:rsid w:val="00B2711E"/>
    <w:rsid w:val="00B32AC9"/>
    <w:rsid w:val="00B35094"/>
    <w:rsid w:val="00B3531C"/>
    <w:rsid w:val="00B7254E"/>
    <w:rsid w:val="00B86671"/>
    <w:rsid w:val="00B903B9"/>
    <w:rsid w:val="00BA6D29"/>
    <w:rsid w:val="00BB58C2"/>
    <w:rsid w:val="00BD00E7"/>
    <w:rsid w:val="00BD3A99"/>
    <w:rsid w:val="00BE57EC"/>
    <w:rsid w:val="00BF4801"/>
    <w:rsid w:val="00BF7DB6"/>
    <w:rsid w:val="00C027AF"/>
    <w:rsid w:val="00C122B4"/>
    <w:rsid w:val="00C20A18"/>
    <w:rsid w:val="00C34E3C"/>
    <w:rsid w:val="00C357B0"/>
    <w:rsid w:val="00C47E94"/>
    <w:rsid w:val="00C64322"/>
    <w:rsid w:val="00C77254"/>
    <w:rsid w:val="00C77337"/>
    <w:rsid w:val="00C85639"/>
    <w:rsid w:val="00C95BD9"/>
    <w:rsid w:val="00CA1930"/>
    <w:rsid w:val="00CD2292"/>
    <w:rsid w:val="00CE1972"/>
    <w:rsid w:val="00CE58B4"/>
    <w:rsid w:val="00CF2AE1"/>
    <w:rsid w:val="00CF4F79"/>
    <w:rsid w:val="00D04615"/>
    <w:rsid w:val="00D067F6"/>
    <w:rsid w:val="00D21BCE"/>
    <w:rsid w:val="00D21CD8"/>
    <w:rsid w:val="00D41167"/>
    <w:rsid w:val="00D4145D"/>
    <w:rsid w:val="00D63103"/>
    <w:rsid w:val="00D63BD1"/>
    <w:rsid w:val="00D653C8"/>
    <w:rsid w:val="00D65EE9"/>
    <w:rsid w:val="00D70462"/>
    <w:rsid w:val="00D75E4B"/>
    <w:rsid w:val="00D952FB"/>
    <w:rsid w:val="00DB7023"/>
    <w:rsid w:val="00DE238F"/>
    <w:rsid w:val="00DE2D4E"/>
    <w:rsid w:val="00DE7731"/>
    <w:rsid w:val="00E101E0"/>
    <w:rsid w:val="00E22623"/>
    <w:rsid w:val="00E3077B"/>
    <w:rsid w:val="00E351BC"/>
    <w:rsid w:val="00E47A0E"/>
    <w:rsid w:val="00E518C6"/>
    <w:rsid w:val="00E56696"/>
    <w:rsid w:val="00E64C33"/>
    <w:rsid w:val="00E65005"/>
    <w:rsid w:val="00E66638"/>
    <w:rsid w:val="00E70A1E"/>
    <w:rsid w:val="00E766D1"/>
    <w:rsid w:val="00E77650"/>
    <w:rsid w:val="00E912A9"/>
    <w:rsid w:val="00EA5E12"/>
    <w:rsid w:val="00EB07BB"/>
    <w:rsid w:val="00EB0CAC"/>
    <w:rsid w:val="00EB208E"/>
    <w:rsid w:val="00EB2296"/>
    <w:rsid w:val="00EB2B83"/>
    <w:rsid w:val="00EB45DE"/>
    <w:rsid w:val="00EB568D"/>
    <w:rsid w:val="00EE79E3"/>
    <w:rsid w:val="00EF1A25"/>
    <w:rsid w:val="00EF3053"/>
    <w:rsid w:val="00EF685F"/>
    <w:rsid w:val="00F00A65"/>
    <w:rsid w:val="00F03C51"/>
    <w:rsid w:val="00F103CA"/>
    <w:rsid w:val="00F11549"/>
    <w:rsid w:val="00F138BF"/>
    <w:rsid w:val="00F15B42"/>
    <w:rsid w:val="00F16660"/>
    <w:rsid w:val="00F23EE7"/>
    <w:rsid w:val="00F263C4"/>
    <w:rsid w:val="00F32904"/>
    <w:rsid w:val="00F35385"/>
    <w:rsid w:val="00F40403"/>
    <w:rsid w:val="00F40A7A"/>
    <w:rsid w:val="00F5606E"/>
    <w:rsid w:val="00F6602B"/>
    <w:rsid w:val="00F909B4"/>
    <w:rsid w:val="00F92210"/>
    <w:rsid w:val="00F94207"/>
    <w:rsid w:val="00FB6017"/>
    <w:rsid w:val="00FB74EF"/>
    <w:rsid w:val="00FC2BB6"/>
    <w:rsid w:val="00FC52C8"/>
    <w:rsid w:val="00FE491B"/>
    <w:rsid w:val="05570E46"/>
    <w:rsid w:val="06C55A1C"/>
    <w:rsid w:val="08CA33EE"/>
    <w:rsid w:val="0B993668"/>
    <w:rsid w:val="10DD435A"/>
    <w:rsid w:val="11A45681"/>
    <w:rsid w:val="19F70FCE"/>
    <w:rsid w:val="1CA2792D"/>
    <w:rsid w:val="1D235DF1"/>
    <w:rsid w:val="201138C4"/>
    <w:rsid w:val="210B0E55"/>
    <w:rsid w:val="247F6CB2"/>
    <w:rsid w:val="24D2519B"/>
    <w:rsid w:val="29E05826"/>
    <w:rsid w:val="2D58469E"/>
    <w:rsid w:val="2E113ED9"/>
    <w:rsid w:val="2E702641"/>
    <w:rsid w:val="308D79F3"/>
    <w:rsid w:val="30E433CD"/>
    <w:rsid w:val="3A1643BE"/>
    <w:rsid w:val="3A3D4455"/>
    <w:rsid w:val="3AAE1DDF"/>
    <w:rsid w:val="3B2D03CF"/>
    <w:rsid w:val="3C007F9D"/>
    <w:rsid w:val="3C856FF0"/>
    <w:rsid w:val="3E604D21"/>
    <w:rsid w:val="3EAC6C0B"/>
    <w:rsid w:val="409C3BBF"/>
    <w:rsid w:val="418D0296"/>
    <w:rsid w:val="41B60EB5"/>
    <w:rsid w:val="41E9322E"/>
    <w:rsid w:val="43597D62"/>
    <w:rsid w:val="43B77003"/>
    <w:rsid w:val="43FF0806"/>
    <w:rsid w:val="44A63514"/>
    <w:rsid w:val="44D65ADF"/>
    <w:rsid w:val="45701574"/>
    <w:rsid w:val="471A5018"/>
    <w:rsid w:val="4AB2797E"/>
    <w:rsid w:val="4B504A8C"/>
    <w:rsid w:val="4C673AC1"/>
    <w:rsid w:val="4D28414F"/>
    <w:rsid w:val="4F612486"/>
    <w:rsid w:val="543E22EC"/>
    <w:rsid w:val="571429C0"/>
    <w:rsid w:val="57E92162"/>
    <w:rsid w:val="59093B2D"/>
    <w:rsid w:val="5AE45059"/>
    <w:rsid w:val="5C322E3E"/>
    <w:rsid w:val="5EF91EF5"/>
    <w:rsid w:val="63C84857"/>
    <w:rsid w:val="64D671EC"/>
    <w:rsid w:val="65094FA5"/>
    <w:rsid w:val="65766A8B"/>
    <w:rsid w:val="65E6524C"/>
    <w:rsid w:val="6B476B5E"/>
    <w:rsid w:val="6D3223CF"/>
    <w:rsid w:val="6F8512DE"/>
    <w:rsid w:val="6F98134D"/>
    <w:rsid w:val="6FD40E6B"/>
    <w:rsid w:val="70CE2EF0"/>
    <w:rsid w:val="73FB776C"/>
    <w:rsid w:val="758D6A87"/>
    <w:rsid w:val="76F62056"/>
    <w:rsid w:val="786C3056"/>
    <w:rsid w:val="7977316F"/>
    <w:rsid w:val="79A60060"/>
    <w:rsid w:val="7C9306CB"/>
    <w:rsid w:val="7CCA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3"/>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44"/>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5"/>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Arial" w:hAnsi="Arial" w:eastAsia="黑体"/>
      <w:b/>
      <w:bCs/>
      <w:sz w:val="28"/>
      <w:szCs w:val="28"/>
    </w:rPr>
  </w:style>
  <w:style w:type="paragraph" w:styleId="6">
    <w:name w:val="heading 5"/>
    <w:basedOn w:val="1"/>
    <w:next w:val="1"/>
    <w:link w:val="62"/>
    <w:unhideWhenUsed/>
    <w:qFormat/>
    <w:uiPriority w:val="0"/>
    <w:pPr>
      <w:keepNext/>
      <w:keepLines/>
      <w:spacing w:before="280" w:after="290" w:line="376" w:lineRule="auto"/>
      <w:outlineLvl w:val="4"/>
    </w:pPr>
    <w:rPr>
      <w:b/>
      <w:bCs/>
      <w:sz w:val="28"/>
      <w:szCs w:val="28"/>
    </w:rPr>
  </w:style>
  <w:style w:type="paragraph" w:styleId="7">
    <w:name w:val="heading 7"/>
    <w:basedOn w:val="1"/>
    <w:next w:val="1"/>
    <w:qFormat/>
    <w:uiPriority w:val="99"/>
    <w:pPr>
      <w:keepNext/>
      <w:keepLines/>
      <w:spacing w:before="240" w:after="64" w:line="319" w:lineRule="auto"/>
      <w:outlineLvl w:val="6"/>
    </w:pPr>
    <w:rPr>
      <w:b/>
      <w:bCs/>
      <w:sz w:val="24"/>
    </w:rPr>
  </w:style>
  <w:style w:type="character" w:default="1" w:styleId="22">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qFormat/>
    <w:uiPriority w:val="0"/>
    <w:rPr>
      <w:b/>
      <w:bCs/>
    </w:rPr>
  </w:style>
  <w:style w:type="paragraph" w:styleId="9">
    <w:name w:val="annotation text"/>
    <w:basedOn w:val="1"/>
    <w:link w:val="63"/>
    <w:qFormat/>
    <w:uiPriority w:val="0"/>
    <w:pPr>
      <w:jc w:val="left"/>
    </w:pPr>
  </w:style>
  <w:style w:type="paragraph" w:styleId="10">
    <w:name w:val="Document Map"/>
    <w:basedOn w:val="1"/>
    <w:qFormat/>
    <w:uiPriority w:val="0"/>
    <w:pPr>
      <w:shd w:val="clear" w:color="auto" w:fill="000080"/>
    </w:pPr>
  </w:style>
  <w:style w:type="paragraph" w:styleId="11">
    <w:name w:val="Block Text"/>
    <w:basedOn w:val="1"/>
    <w:qFormat/>
    <w:uiPriority w:val="0"/>
    <w:pPr>
      <w:spacing w:after="120"/>
      <w:ind w:left="1440" w:leftChars="700" w:right="1440" w:rightChars="700"/>
    </w:pPr>
  </w:style>
  <w:style w:type="paragraph" w:styleId="12">
    <w:name w:val="toc 3"/>
    <w:basedOn w:val="1"/>
    <w:next w:val="1"/>
    <w:qFormat/>
    <w:uiPriority w:val="0"/>
    <w:pPr>
      <w:ind w:left="840" w:leftChars="400"/>
    </w:pPr>
  </w:style>
  <w:style w:type="paragraph" w:styleId="13">
    <w:name w:val="Plain Text"/>
    <w:basedOn w:val="1"/>
    <w:uiPriority w:val="0"/>
    <w:rPr>
      <w:rFonts w:ascii="宋体" w:hAnsi="Courier New" w:cs="Courier New"/>
      <w:szCs w:val="21"/>
    </w:rPr>
  </w:style>
  <w:style w:type="paragraph" w:styleId="14">
    <w:name w:val="Balloon Text"/>
    <w:basedOn w:val="1"/>
    <w:link w:val="64"/>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HTML Preformatted"/>
    <w:basedOn w:val="1"/>
    <w:link w:val="58"/>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0">
    <w:name w:val="Normal (Web)"/>
    <w:basedOn w:val="1"/>
    <w:unhideWhenUsed/>
    <w:uiPriority w:val="0"/>
    <w:pPr>
      <w:widowControl/>
      <w:spacing w:before="100" w:beforeAutospacing="1" w:after="100" w:afterAutospacing="1"/>
      <w:jc w:val="left"/>
    </w:pPr>
    <w:rPr>
      <w:rFonts w:ascii="宋体" w:hAnsi="宋体" w:cs="宋体"/>
      <w:kern w:val="0"/>
      <w:sz w:val="24"/>
    </w:rPr>
  </w:style>
  <w:style w:type="paragraph" w:styleId="21">
    <w:name w:val="Title"/>
    <w:basedOn w:val="1"/>
    <w:qFormat/>
    <w:uiPriority w:val="99"/>
    <w:pPr>
      <w:spacing w:before="240" w:after="60"/>
      <w:jc w:val="center"/>
      <w:outlineLvl w:val="0"/>
    </w:pPr>
    <w:rPr>
      <w:rFonts w:ascii="Arial" w:hAnsi="Arial" w:cs="Arial"/>
      <w:b/>
      <w:bCs/>
      <w:sz w:val="32"/>
      <w:szCs w:val="32"/>
    </w:rPr>
  </w:style>
  <w:style w:type="character" w:styleId="23">
    <w:name w:val="Strong"/>
    <w:qFormat/>
    <w:uiPriority w:val="0"/>
    <w:rPr>
      <w:b/>
      <w:bCs/>
    </w:rPr>
  </w:style>
  <w:style w:type="character" w:styleId="24">
    <w:name w:val="FollowedHyperlink"/>
    <w:qFormat/>
    <w:uiPriority w:val="0"/>
    <w:rPr>
      <w:color w:val="800080"/>
      <w:u w:val="single"/>
    </w:rPr>
  </w:style>
  <w:style w:type="character" w:styleId="25">
    <w:name w:val="Emphasis"/>
    <w:qFormat/>
    <w:uiPriority w:val="0"/>
    <w:rPr>
      <w:color w:val="CC0000"/>
    </w:rPr>
  </w:style>
  <w:style w:type="character" w:styleId="26">
    <w:name w:val="Hyperlink"/>
    <w:qFormat/>
    <w:uiPriority w:val="0"/>
    <w:rPr>
      <w:color w:val="0000FF"/>
      <w:u w:val="single"/>
    </w:rPr>
  </w:style>
  <w:style w:type="character" w:styleId="27">
    <w:name w:val="HTML Code"/>
    <w:qFormat/>
    <w:uiPriority w:val="0"/>
    <w:rPr>
      <w:rFonts w:ascii="Courier New" w:hAnsi="Courier New"/>
      <w:sz w:val="20"/>
    </w:rPr>
  </w:style>
  <w:style w:type="character" w:styleId="28">
    <w:name w:val="annotation reference"/>
    <w:qFormat/>
    <w:uiPriority w:val="0"/>
    <w:rPr>
      <w:sz w:val="21"/>
      <w:szCs w:val="21"/>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样式 首行缩进:  2 字符"/>
    <w:basedOn w:val="1"/>
    <w:link w:val="46"/>
    <w:qFormat/>
    <w:uiPriority w:val="0"/>
    <w:pPr>
      <w:ind w:firstLine="420" w:firstLineChars="200"/>
    </w:pPr>
    <w:rPr>
      <w:rFonts w:cs="宋体"/>
      <w:szCs w:val="20"/>
    </w:rPr>
  </w:style>
  <w:style w:type="paragraph" w:customStyle="1" w:styleId="32">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3">
    <w:name w:val="1标题一"/>
    <w:basedOn w:val="2"/>
    <w:link w:val="34"/>
    <w:qFormat/>
    <w:uiPriority w:val="0"/>
    <w:pPr>
      <w:numPr>
        <w:ilvl w:val="0"/>
        <w:numId w:val="1"/>
      </w:numPr>
      <w:spacing w:line="288" w:lineRule="auto"/>
    </w:pPr>
  </w:style>
  <w:style w:type="character" w:customStyle="1" w:styleId="34">
    <w:name w:val="1标题一 Char"/>
    <w:link w:val="33"/>
    <w:qFormat/>
    <w:uiPriority w:val="0"/>
    <w:rPr>
      <w:b/>
      <w:bCs/>
      <w:kern w:val="44"/>
      <w:sz w:val="44"/>
      <w:szCs w:val="44"/>
    </w:rPr>
  </w:style>
  <w:style w:type="paragraph" w:customStyle="1" w:styleId="35">
    <w:name w:val="2标题二"/>
    <w:basedOn w:val="3"/>
    <w:link w:val="36"/>
    <w:qFormat/>
    <w:uiPriority w:val="0"/>
    <w:pPr>
      <w:numPr>
        <w:ilvl w:val="1"/>
        <w:numId w:val="1"/>
      </w:numPr>
      <w:spacing w:line="288" w:lineRule="auto"/>
      <w:ind w:right="100" w:rightChars="100"/>
    </w:pPr>
    <w:rPr>
      <w:sz w:val="30"/>
    </w:rPr>
  </w:style>
  <w:style w:type="character" w:customStyle="1" w:styleId="36">
    <w:name w:val="2标题二 Char"/>
    <w:link w:val="35"/>
    <w:qFormat/>
    <w:uiPriority w:val="0"/>
    <w:rPr>
      <w:rFonts w:ascii="Arial" w:hAnsi="Arial" w:eastAsia="黑体"/>
      <w:b/>
      <w:bCs/>
      <w:kern w:val="2"/>
      <w:sz w:val="30"/>
      <w:szCs w:val="32"/>
    </w:rPr>
  </w:style>
  <w:style w:type="paragraph" w:customStyle="1" w:styleId="37">
    <w:name w:val="3标题三"/>
    <w:basedOn w:val="4"/>
    <w:link w:val="38"/>
    <w:qFormat/>
    <w:uiPriority w:val="0"/>
    <w:pPr>
      <w:numPr>
        <w:ilvl w:val="2"/>
        <w:numId w:val="1"/>
      </w:numPr>
      <w:spacing w:line="288" w:lineRule="auto"/>
      <w:ind w:right="100" w:rightChars="100"/>
    </w:pPr>
    <w:rPr>
      <w:sz w:val="24"/>
    </w:rPr>
  </w:style>
  <w:style w:type="character" w:customStyle="1" w:styleId="38">
    <w:name w:val="3标题三 Char"/>
    <w:link w:val="37"/>
    <w:qFormat/>
    <w:uiPriority w:val="0"/>
    <w:rPr>
      <w:b/>
      <w:bCs/>
      <w:kern w:val="2"/>
      <w:sz w:val="24"/>
      <w:szCs w:val="32"/>
    </w:rPr>
  </w:style>
  <w:style w:type="paragraph" w:customStyle="1" w:styleId="39">
    <w:name w:val="5编号正文"/>
    <w:basedOn w:val="31"/>
    <w:link w:val="40"/>
    <w:qFormat/>
    <w:uiPriority w:val="0"/>
    <w:pPr>
      <w:numPr>
        <w:ilvl w:val="3"/>
        <w:numId w:val="1"/>
      </w:numPr>
      <w:spacing w:beforeLines="10" w:afterLines="10" w:line="288" w:lineRule="auto"/>
      <w:ind w:firstLine="0" w:firstLineChars="0"/>
    </w:pPr>
    <w:rPr>
      <w:rFonts w:ascii="Courier New" w:hAnsi="Courier New" w:cs="Courier New"/>
    </w:rPr>
  </w:style>
  <w:style w:type="character" w:customStyle="1" w:styleId="40">
    <w:name w:val="5编号正文 Char"/>
    <w:link w:val="39"/>
    <w:qFormat/>
    <w:uiPriority w:val="0"/>
    <w:rPr>
      <w:rFonts w:ascii="Courier New" w:hAnsi="Courier New" w:cs="Courier New"/>
      <w:kern w:val="2"/>
      <w:sz w:val="21"/>
    </w:rPr>
  </w:style>
  <w:style w:type="paragraph" w:customStyle="1" w:styleId="41">
    <w:name w:val="4正文"/>
    <w:basedOn w:val="31"/>
    <w:link w:val="42"/>
    <w:qFormat/>
    <w:uiPriority w:val="0"/>
    <w:pPr>
      <w:spacing w:beforeLines="10" w:afterLines="10" w:line="288" w:lineRule="auto"/>
    </w:pPr>
    <w:rPr>
      <w:rFonts w:ascii="Courier New" w:cs="Courier New"/>
    </w:rPr>
  </w:style>
  <w:style w:type="character" w:customStyle="1" w:styleId="42">
    <w:name w:val="4正文 Char"/>
    <w:link w:val="41"/>
    <w:qFormat/>
    <w:uiPriority w:val="0"/>
    <w:rPr>
      <w:rFonts w:ascii="Courier New" w:cs="Courier New"/>
      <w:kern w:val="2"/>
      <w:sz w:val="21"/>
    </w:rPr>
  </w:style>
  <w:style w:type="character" w:customStyle="1" w:styleId="43">
    <w:name w:val="标题 1 Char"/>
    <w:link w:val="2"/>
    <w:qFormat/>
    <w:uiPriority w:val="99"/>
    <w:rPr>
      <w:b/>
      <w:bCs/>
      <w:kern w:val="44"/>
      <w:sz w:val="44"/>
      <w:szCs w:val="44"/>
    </w:rPr>
  </w:style>
  <w:style w:type="character" w:customStyle="1" w:styleId="44">
    <w:name w:val="标题 2 Char"/>
    <w:link w:val="3"/>
    <w:qFormat/>
    <w:uiPriority w:val="99"/>
    <w:rPr>
      <w:rFonts w:ascii="Arial" w:hAnsi="Arial" w:eastAsia="黑体"/>
      <w:b/>
      <w:bCs/>
      <w:kern w:val="2"/>
      <w:sz w:val="32"/>
      <w:szCs w:val="32"/>
    </w:rPr>
  </w:style>
  <w:style w:type="character" w:customStyle="1" w:styleId="45">
    <w:name w:val="标题 3 Char"/>
    <w:link w:val="4"/>
    <w:qFormat/>
    <w:uiPriority w:val="0"/>
    <w:rPr>
      <w:b/>
      <w:bCs/>
      <w:kern w:val="2"/>
      <w:sz w:val="32"/>
      <w:szCs w:val="32"/>
    </w:rPr>
  </w:style>
  <w:style w:type="character" w:customStyle="1" w:styleId="46">
    <w:name w:val="样式 首行缩进:  2 字符 Char"/>
    <w:link w:val="31"/>
    <w:qFormat/>
    <w:uiPriority w:val="0"/>
    <w:rPr>
      <w:rFonts w:cs="宋体"/>
      <w:kern w:val="2"/>
      <w:sz w:val="21"/>
    </w:rPr>
  </w:style>
  <w:style w:type="paragraph" w:customStyle="1" w:styleId="47">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8">
    <w:name w:val="coder"/>
    <w:basedOn w:val="1"/>
    <w:link w:val="49"/>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9">
    <w:name w:val="coder Char"/>
    <w:basedOn w:val="22"/>
    <w:link w:val="48"/>
    <w:qFormat/>
    <w:uiPriority w:val="0"/>
    <w:rPr>
      <w:sz w:val="18"/>
      <w:shd w:val="clear" w:color="auto" w:fill="D9D9D9"/>
    </w:rPr>
  </w:style>
  <w:style w:type="paragraph" w:customStyle="1" w:styleId="50">
    <w:name w:val="列出段落1"/>
    <w:basedOn w:val="1"/>
    <w:qFormat/>
    <w:uiPriority w:val="99"/>
    <w:pPr>
      <w:ind w:firstLine="420" w:firstLineChars="200"/>
    </w:pPr>
  </w:style>
  <w:style w:type="character" w:customStyle="1" w:styleId="51">
    <w:name w:val="pln"/>
    <w:basedOn w:val="22"/>
    <w:qFormat/>
    <w:uiPriority w:val="0"/>
  </w:style>
  <w:style w:type="character" w:customStyle="1" w:styleId="52">
    <w:name w:val="tag"/>
    <w:basedOn w:val="22"/>
    <w:qFormat/>
    <w:uiPriority w:val="0"/>
  </w:style>
  <w:style w:type="character" w:customStyle="1" w:styleId="53">
    <w:name w:val="atn"/>
    <w:basedOn w:val="22"/>
    <w:qFormat/>
    <w:uiPriority w:val="0"/>
  </w:style>
  <w:style w:type="character" w:customStyle="1" w:styleId="54">
    <w:name w:val="pun"/>
    <w:basedOn w:val="22"/>
    <w:qFormat/>
    <w:uiPriority w:val="0"/>
  </w:style>
  <w:style w:type="character" w:customStyle="1" w:styleId="55">
    <w:name w:val="atv"/>
    <w:basedOn w:val="22"/>
    <w:qFormat/>
    <w:uiPriority w:val="0"/>
  </w:style>
  <w:style w:type="character" w:customStyle="1" w:styleId="56">
    <w:name w:val="com"/>
    <w:basedOn w:val="22"/>
    <w:qFormat/>
    <w:uiPriority w:val="0"/>
  </w:style>
  <w:style w:type="character" w:customStyle="1" w:styleId="57">
    <w:name w:val="str"/>
    <w:basedOn w:val="22"/>
    <w:qFormat/>
    <w:uiPriority w:val="0"/>
  </w:style>
  <w:style w:type="character" w:customStyle="1" w:styleId="58">
    <w:name w:val="HTML 预设格式 Char"/>
    <w:basedOn w:val="22"/>
    <w:link w:val="19"/>
    <w:semiHidden/>
    <w:qFormat/>
    <w:uiPriority w:val="99"/>
    <w:rPr>
      <w:rFonts w:ascii="宋体" w:hAnsi="宋体" w:cs="宋体"/>
      <w:sz w:val="24"/>
      <w:szCs w:val="24"/>
    </w:rPr>
  </w:style>
  <w:style w:type="character" w:customStyle="1" w:styleId="59">
    <w:name w:val="apple-converted-space"/>
    <w:basedOn w:val="22"/>
    <w:qFormat/>
    <w:uiPriority w:val="0"/>
  </w:style>
  <w:style w:type="character" w:customStyle="1" w:styleId="60">
    <w:name w:val="明显强调1"/>
    <w:basedOn w:val="22"/>
    <w:qFormat/>
    <w:uiPriority w:val="21"/>
    <w:rPr>
      <w:i/>
      <w:iCs/>
      <w:color w:val="5B9BD5" w:themeColor="accent1"/>
    </w:rPr>
  </w:style>
  <w:style w:type="paragraph" w:customStyle="1" w:styleId="61">
    <w:name w:val="List Paragraph"/>
    <w:basedOn w:val="1"/>
    <w:unhideWhenUsed/>
    <w:qFormat/>
    <w:uiPriority w:val="99"/>
    <w:pPr>
      <w:ind w:firstLine="420" w:firstLineChars="200"/>
    </w:pPr>
  </w:style>
  <w:style w:type="character" w:customStyle="1" w:styleId="62">
    <w:name w:val="标题 5 Char"/>
    <w:basedOn w:val="22"/>
    <w:link w:val="6"/>
    <w:semiHidden/>
    <w:qFormat/>
    <w:uiPriority w:val="9"/>
    <w:rPr>
      <w:b/>
      <w:bCs/>
      <w:kern w:val="2"/>
      <w:sz w:val="28"/>
      <w:szCs w:val="28"/>
    </w:rPr>
  </w:style>
  <w:style w:type="character" w:customStyle="1" w:styleId="63">
    <w:name w:val="批注文字 Char"/>
    <w:link w:val="9"/>
    <w:qFormat/>
    <w:uiPriority w:val="0"/>
    <w:rPr>
      <w:kern w:val="2"/>
      <w:sz w:val="21"/>
      <w:szCs w:val="24"/>
    </w:rPr>
  </w:style>
  <w:style w:type="character" w:customStyle="1" w:styleId="64">
    <w:name w:val="批注框文本 Char"/>
    <w:link w:val="1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Company>itcast</Company>
  <Pages>18</Pages>
  <Words>2108</Words>
  <Characters>12021</Characters>
  <Lines>100</Lines>
  <Paragraphs>28</Paragraphs>
  <ScaleCrop>false</ScaleCrop>
  <LinksUpToDate>false</LinksUpToDate>
  <CharactersWithSpaces>14101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2017-02-22T06:09:00Z</dcterms:created>
  <dc:creator>Administrator</dc:creator>
  <dc:description>源代码教育PHP;</dc:description>
  <cp:keywords>源代码教育PHP</cp:keywords>
  <cp:lastModifiedBy>fire</cp:lastModifiedBy>
  <cp:lastPrinted>2411-12-31T15:59:00Z</cp:lastPrinted>
  <dcterms:modified xsi:type="dcterms:W3CDTF">2017-11-23T07:18:09Z</dcterms:modified>
  <dc:subject>源代码教育PHP;</dc:subject>
  <dc:title>课堂笔记模板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